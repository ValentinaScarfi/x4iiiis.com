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6AB7F6" w14:textId="77777777" w:rsidR="007F486A" w:rsidRDefault="007F486A" w:rsidP="007F486A">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4"/>
        </w:tabs>
        <w:autoSpaceDE w:val="0"/>
        <w:autoSpaceDN w:val="0"/>
        <w:adjustRightInd w:val="0"/>
        <w:spacing w:after="60"/>
        <w:jc w:val="center"/>
        <w:rPr>
          <w:rFonts w:ascii="Arial" w:hAnsi="Arial" w:cs="Arial"/>
          <w:b/>
          <w:bCs/>
          <w:color w:val="000000"/>
        </w:rPr>
      </w:pPr>
      <w:r>
        <w:rPr>
          <w:rFonts w:ascii="Arial" w:hAnsi="Arial" w:cs="Arial"/>
          <w:b/>
          <w:bCs/>
          <w:color w:val="000000"/>
        </w:rPr>
        <w:t>Ryan O’Flaherty</w:t>
      </w:r>
    </w:p>
    <w:p w14:paraId="072029BE" w14:textId="77777777" w:rsidR="007F486A" w:rsidRDefault="007F486A" w:rsidP="007F486A">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4"/>
        </w:tabs>
        <w:autoSpaceDE w:val="0"/>
        <w:autoSpaceDN w:val="0"/>
        <w:adjustRightInd w:val="0"/>
        <w:spacing w:after="60"/>
        <w:jc w:val="center"/>
        <w:rPr>
          <w:rFonts w:ascii="Arial" w:hAnsi="Arial" w:cs="Arial"/>
          <w:b/>
          <w:bCs/>
          <w:color w:val="000000"/>
          <w:sz w:val="21"/>
          <w:szCs w:val="21"/>
        </w:rPr>
      </w:pPr>
      <w:r>
        <w:rPr>
          <w:rFonts w:ascii="Arial" w:hAnsi="Arial" w:cs="Arial"/>
          <w:b/>
          <w:bCs/>
          <w:color w:val="000000"/>
          <w:sz w:val="21"/>
          <w:szCs w:val="21"/>
        </w:rPr>
        <w:t>39 Oakbank Avenue</w:t>
      </w:r>
    </w:p>
    <w:p w14:paraId="77EE1B89" w14:textId="77777777" w:rsidR="007F486A" w:rsidRDefault="007F486A" w:rsidP="007F486A">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4"/>
        </w:tabs>
        <w:autoSpaceDE w:val="0"/>
        <w:autoSpaceDN w:val="0"/>
        <w:adjustRightInd w:val="0"/>
        <w:spacing w:after="60"/>
        <w:jc w:val="center"/>
        <w:rPr>
          <w:rFonts w:ascii="Arial" w:hAnsi="Arial" w:cs="Arial"/>
          <w:b/>
          <w:bCs/>
          <w:color w:val="000000"/>
          <w:sz w:val="21"/>
          <w:szCs w:val="21"/>
        </w:rPr>
      </w:pPr>
      <w:r>
        <w:rPr>
          <w:rFonts w:ascii="Arial" w:hAnsi="Arial" w:cs="Arial"/>
          <w:b/>
          <w:bCs/>
          <w:color w:val="000000"/>
          <w:sz w:val="21"/>
          <w:szCs w:val="21"/>
        </w:rPr>
        <w:t>East Calder</w:t>
      </w:r>
    </w:p>
    <w:p w14:paraId="04A35BD9" w14:textId="77777777" w:rsidR="007F486A" w:rsidRDefault="007F486A" w:rsidP="007F486A">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4"/>
        </w:tabs>
        <w:autoSpaceDE w:val="0"/>
        <w:autoSpaceDN w:val="0"/>
        <w:adjustRightInd w:val="0"/>
        <w:spacing w:after="60"/>
        <w:jc w:val="center"/>
        <w:rPr>
          <w:rFonts w:ascii="Arial" w:hAnsi="Arial" w:cs="Arial"/>
          <w:b/>
          <w:bCs/>
          <w:color w:val="000000"/>
          <w:sz w:val="21"/>
          <w:szCs w:val="21"/>
        </w:rPr>
      </w:pPr>
      <w:r>
        <w:rPr>
          <w:rFonts w:ascii="Arial" w:hAnsi="Arial" w:cs="Arial"/>
          <w:b/>
          <w:bCs/>
          <w:color w:val="000000"/>
          <w:sz w:val="21"/>
          <w:szCs w:val="21"/>
        </w:rPr>
        <w:t>West Lothian</w:t>
      </w:r>
    </w:p>
    <w:p w14:paraId="0A0737BA" w14:textId="77777777" w:rsidR="007F486A" w:rsidRDefault="007F486A" w:rsidP="007F486A">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4"/>
        </w:tabs>
        <w:autoSpaceDE w:val="0"/>
        <w:autoSpaceDN w:val="0"/>
        <w:adjustRightInd w:val="0"/>
        <w:spacing w:after="60"/>
        <w:jc w:val="center"/>
        <w:rPr>
          <w:rFonts w:ascii="Arial" w:hAnsi="Arial" w:cs="Arial"/>
          <w:b/>
          <w:bCs/>
          <w:color w:val="000000"/>
          <w:sz w:val="21"/>
          <w:szCs w:val="21"/>
        </w:rPr>
      </w:pPr>
      <w:r>
        <w:rPr>
          <w:rFonts w:ascii="Arial" w:hAnsi="Arial" w:cs="Arial"/>
          <w:b/>
          <w:bCs/>
          <w:color w:val="000000"/>
          <w:sz w:val="21"/>
          <w:szCs w:val="21"/>
        </w:rPr>
        <w:t>EH53 0DS</w:t>
      </w:r>
    </w:p>
    <w:p w14:paraId="51F18E45" w14:textId="77777777" w:rsidR="007F486A" w:rsidRDefault="007F486A" w:rsidP="007F486A">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4"/>
        </w:tabs>
        <w:autoSpaceDE w:val="0"/>
        <w:autoSpaceDN w:val="0"/>
        <w:adjustRightInd w:val="0"/>
        <w:spacing w:after="60"/>
        <w:jc w:val="center"/>
        <w:rPr>
          <w:rFonts w:ascii="Arial" w:hAnsi="Arial" w:cs="Arial"/>
          <w:b/>
          <w:bCs/>
          <w:color w:val="000000"/>
          <w:sz w:val="21"/>
          <w:szCs w:val="21"/>
        </w:rPr>
      </w:pPr>
      <w:r>
        <w:rPr>
          <w:rFonts w:ascii="Arial" w:hAnsi="Arial" w:cs="Arial"/>
          <w:b/>
          <w:bCs/>
          <w:color w:val="000000"/>
          <w:sz w:val="21"/>
          <w:szCs w:val="21"/>
        </w:rPr>
        <w:t>07702011616</w:t>
      </w:r>
    </w:p>
    <w:p w14:paraId="3AEBD3A5" w14:textId="77777777" w:rsidR="007F486A" w:rsidRDefault="007F486A" w:rsidP="007F486A">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4"/>
        </w:tabs>
        <w:autoSpaceDE w:val="0"/>
        <w:autoSpaceDN w:val="0"/>
        <w:adjustRightInd w:val="0"/>
        <w:jc w:val="center"/>
        <w:rPr>
          <w:rFonts w:ascii="Arial" w:hAnsi="Arial" w:cs="Arial"/>
          <w:color w:val="FB0007"/>
          <w:sz w:val="21"/>
          <w:szCs w:val="21"/>
        </w:rPr>
      </w:pPr>
      <w:r>
        <w:rPr>
          <w:rFonts w:ascii="Arial" w:hAnsi="Arial" w:cs="Arial"/>
          <w:color w:val="000000"/>
          <w:sz w:val="21"/>
          <w:szCs w:val="21"/>
        </w:rPr>
        <w:t>ryan_o_f@hotmail.co.uk</w:t>
      </w:r>
      <w:r>
        <w:rPr>
          <w:rFonts w:ascii="Arial" w:hAnsi="Arial" w:cs="Arial"/>
          <w:color w:val="FB0007"/>
          <w:sz w:val="21"/>
          <w:szCs w:val="21"/>
        </w:rPr>
        <w:t xml:space="preserve"> </w:t>
      </w:r>
    </w:p>
    <w:p w14:paraId="04232DF9" w14:textId="77777777" w:rsidR="007F486A" w:rsidRDefault="007F486A" w:rsidP="007F486A">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4"/>
        </w:tabs>
        <w:autoSpaceDE w:val="0"/>
        <w:autoSpaceDN w:val="0"/>
        <w:adjustRightInd w:val="0"/>
        <w:jc w:val="center"/>
        <w:rPr>
          <w:rFonts w:ascii="Arial" w:hAnsi="Arial" w:cs="Arial"/>
          <w:color w:val="000000"/>
          <w:sz w:val="21"/>
          <w:szCs w:val="21"/>
        </w:rPr>
      </w:pPr>
    </w:p>
    <w:p w14:paraId="54A75271" w14:textId="77777777" w:rsidR="007F486A" w:rsidRDefault="007F486A" w:rsidP="007F486A">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4"/>
        </w:tabs>
        <w:autoSpaceDE w:val="0"/>
        <w:autoSpaceDN w:val="0"/>
        <w:adjustRightInd w:val="0"/>
        <w:jc w:val="center"/>
        <w:rPr>
          <w:rFonts w:ascii="Arial" w:hAnsi="Arial" w:cs="Arial"/>
          <w:color w:val="000000"/>
          <w:sz w:val="21"/>
          <w:szCs w:val="21"/>
        </w:rPr>
      </w:pPr>
    </w:p>
    <w:p w14:paraId="3212A09A" w14:textId="77777777" w:rsidR="007F486A" w:rsidRDefault="007F486A" w:rsidP="007F486A">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4"/>
        </w:tabs>
        <w:autoSpaceDE w:val="0"/>
        <w:autoSpaceDN w:val="0"/>
        <w:adjustRightInd w:val="0"/>
        <w:spacing w:after="60"/>
        <w:jc w:val="both"/>
        <w:rPr>
          <w:rFonts w:ascii="Arial" w:hAnsi="Arial" w:cs="Arial"/>
          <w:b/>
          <w:bCs/>
          <w:color w:val="000000"/>
          <w:sz w:val="21"/>
          <w:szCs w:val="21"/>
        </w:rPr>
      </w:pPr>
      <w:r>
        <w:rPr>
          <w:rFonts w:ascii="Arial" w:hAnsi="Arial" w:cs="Arial"/>
          <w:b/>
          <w:bCs/>
          <w:color w:val="000000"/>
          <w:sz w:val="21"/>
          <w:szCs w:val="21"/>
        </w:rPr>
        <w:t xml:space="preserve">PROFILE </w:t>
      </w:r>
    </w:p>
    <w:p w14:paraId="0FA80ED6" w14:textId="77777777" w:rsidR="007F486A" w:rsidRDefault="007F486A" w:rsidP="007F486A">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4"/>
        </w:tabs>
        <w:autoSpaceDE w:val="0"/>
        <w:autoSpaceDN w:val="0"/>
        <w:adjustRightInd w:val="0"/>
        <w:jc w:val="both"/>
        <w:rPr>
          <w:rFonts w:ascii="Helvetica" w:hAnsi="Helvetica" w:cs="Helvetica"/>
          <w:color w:val="000000"/>
        </w:rPr>
      </w:pPr>
      <w:r>
        <w:rPr>
          <w:rFonts w:ascii="Helvetica" w:hAnsi="Helvetica" w:cs="Helvetica"/>
          <w:color w:val="000000"/>
        </w:rPr>
        <w:t xml:space="preserve">Currently a </w:t>
      </w:r>
      <w:proofErr w:type="gramStart"/>
      <w:r>
        <w:rPr>
          <w:rFonts w:ascii="Helvetica" w:hAnsi="Helvetica" w:cs="Helvetica"/>
          <w:color w:val="000000"/>
        </w:rPr>
        <w:t>third year</w:t>
      </w:r>
      <w:proofErr w:type="gramEnd"/>
      <w:r>
        <w:rPr>
          <w:rFonts w:ascii="Helvetica" w:hAnsi="Helvetica" w:cs="Helvetica"/>
          <w:color w:val="000000"/>
        </w:rPr>
        <w:t xml:space="preserve"> Games Development student at Edinburgh Napier University, working part time in a local convenience store.</w:t>
      </w:r>
    </w:p>
    <w:p w14:paraId="3D4DE7E2" w14:textId="77777777" w:rsidR="007F486A" w:rsidRDefault="007F486A" w:rsidP="007F486A">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4"/>
        </w:tabs>
        <w:autoSpaceDE w:val="0"/>
        <w:autoSpaceDN w:val="0"/>
        <w:adjustRightInd w:val="0"/>
        <w:jc w:val="both"/>
        <w:rPr>
          <w:rFonts w:ascii="Helvetica" w:hAnsi="Helvetica" w:cs="Helvetica"/>
          <w:color w:val="000000"/>
        </w:rPr>
      </w:pPr>
    </w:p>
    <w:p w14:paraId="70C58F28" w14:textId="77777777" w:rsidR="007F486A" w:rsidRDefault="007F486A" w:rsidP="007F486A">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4"/>
        </w:tabs>
        <w:autoSpaceDE w:val="0"/>
        <w:autoSpaceDN w:val="0"/>
        <w:adjustRightInd w:val="0"/>
        <w:jc w:val="both"/>
        <w:rPr>
          <w:rFonts w:ascii="Helvetica" w:hAnsi="Helvetica" w:cs="Helvetica"/>
          <w:color w:val="000000"/>
        </w:rPr>
      </w:pPr>
      <w:r>
        <w:rPr>
          <w:rFonts w:ascii="Helvetica" w:hAnsi="Helvetica" w:cs="Helvetica"/>
          <w:color w:val="000000"/>
        </w:rPr>
        <w:t xml:space="preserve">I’ve worked in my local Scotmid since October of 2013, at which time I was also a HNC Computing student at West Lothian College. Fast forward to the present day and I'm a </w:t>
      </w:r>
      <w:proofErr w:type="gramStart"/>
      <w:r>
        <w:rPr>
          <w:rFonts w:ascii="Helvetica" w:hAnsi="Helvetica" w:cs="Helvetica"/>
          <w:color w:val="000000"/>
        </w:rPr>
        <w:t>fourth year</w:t>
      </w:r>
      <w:proofErr w:type="gramEnd"/>
      <w:r>
        <w:rPr>
          <w:rFonts w:ascii="Helvetica" w:hAnsi="Helvetica" w:cs="Helvetica"/>
          <w:color w:val="000000"/>
        </w:rPr>
        <w:t xml:space="preserve"> Games Development student at Edinburgh Napier University's Merchiston campus, working towards my honours degree.</w:t>
      </w:r>
    </w:p>
    <w:p w14:paraId="6611EB5D" w14:textId="77777777" w:rsidR="007F486A" w:rsidRDefault="007F486A" w:rsidP="007F486A">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4"/>
        </w:tabs>
        <w:autoSpaceDE w:val="0"/>
        <w:autoSpaceDN w:val="0"/>
        <w:adjustRightInd w:val="0"/>
        <w:jc w:val="both"/>
        <w:rPr>
          <w:rFonts w:ascii="Arial" w:hAnsi="Arial" w:cs="Arial"/>
          <w:color w:val="000000"/>
          <w:sz w:val="21"/>
          <w:szCs w:val="21"/>
        </w:rPr>
      </w:pPr>
    </w:p>
    <w:p w14:paraId="587F361C" w14:textId="77777777" w:rsidR="007F486A" w:rsidRDefault="007F486A" w:rsidP="007F486A">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4"/>
        </w:tabs>
        <w:autoSpaceDE w:val="0"/>
        <w:autoSpaceDN w:val="0"/>
        <w:adjustRightInd w:val="0"/>
        <w:jc w:val="both"/>
        <w:rPr>
          <w:rFonts w:ascii="Arial" w:hAnsi="Arial" w:cs="Arial"/>
          <w:color w:val="FB0007"/>
          <w:sz w:val="21"/>
          <w:szCs w:val="21"/>
        </w:rPr>
      </w:pPr>
      <w:r>
        <w:rPr>
          <w:rFonts w:ascii="Arial" w:hAnsi="Arial" w:cs="Arial"/>
          <w:color w:val="FB0007"/>
          <w:sz w:val="21"/>
          <w:szCs w:val="21"/>
        </w:rPr>
        <w:t>This section should include a brief history of your career to date, it should include details of the sectors you worked in, and it should also include some of the skills you have used in your career to date.  This section should never be in bullet point format and should be no more thank 8 to 10 sentences long. This is your opportunity to present your unique skill set and the value you bring to a new organisation</w:t>
      </w:r>
      <w:r>
        <w:rPr>
          <w:rFonts w:ascii="Arial" w:hAnsi="Arial" w:cs="Arial"/>
          <w:color w:val="000000"/>
          <w:sz w:val="21"/>
          <w:szCs w:val="21"/>
        </w:rPr>
        <w:t>.   Example of opening section: Accounts Assistant with experience demonstrated in the manufacturing sector.</w:t>
      </w:r>
      <w:r>
        <w:rPr>
          <w:rFonts w:ascii="Arial" w:hAnsi="Arial" w:cs="Arial"/>
          <w:color w:val="FB0007"/>
          <w:sz w:val="21"/>
          <w:szCs w:val="21"/>
        </w:rPr>
        <w:t xml:space="preserve">  </w:t>
      </w:r>
    </w:p>
    <w:p w14:paraId="234BBC85" w14:textId="77777777" w:rsidR="007F486A" w:rsidRDefault="007F486A" w:rsidP="007F486A">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4"/>
        </w:tabs>
        <w:autoSpaceDE w:val="0"/>
        <w:autoSpaceDN w:val="0"/>
        <w:adjustRightInd w:val="0"/>
        <w:jc w:val="both"/>
        <w:rPr>
          <w:rFonts w:ascii="Arial" w:hAnsi="Arial" w:cs="Arial"/>
          <w:color w:val="000000"/>
          <w:sz w:val="21"/>
          <w:szCs w:val="21"/>
        </w:rPr>
      </w:pPr>
    </w:p>
    <w:p w14:paraId="2B8C06D2" w14:textId="77777777" w:rsidR="007F486A" w:rsidRDefault="007F486A" w:rsidP="007F486A">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4"/>
        </w:tabs>
        <w:autoSpaceDE w:val="0"/>
        <w:autoSpaceDN w:val="0"/>
        <w:adjustRightInd w:val="0"/>
        <w:spacing w:after="60"/>
        <w:rPr>
          <w:rFonts w:ascii="Arial" w:hAnsi="Arial" w:cs="Arial"/>
          <w:b/>
          <w:bCs/>
          <w:color w:val="000000"/>
          <w:sz w:val="21"/>
          <w:szCs w:val="21"/>
        </w:rPr>
      </w:pPr>
      <w:r>
        <w:rPr>
          <w:rFonts w:ascii="Arial" w:hAnsi="Arial" w:cs="Arial"/>
          <w:b/>
          <w:bCs/>
          <w:color w:val="000000"/>
          <w:sz w:val="21"/>
          <w:szCs w:val="21"/>
        </w:rPr>
        <w:t xml:space="preserve">KEY ACHIEVEMENTS  </w:t>
      </w:r>
    </w:p>
    <w:p w14:paraId="35EE6B39" w14:textId="77777777" w:rsidR="007F486A" w:rsidRDefault="007F486A" w:rsidP="007F486A">
      <w:pPr>
        <w:widowControl w:val="0"/>
        <w:numPr>
          <w:ilvl w:val="0"/>
          <w:numId w:val="1"/>
        </w:numPr>
        <w:tabs>
          <w:tab w:val="left" w:pos="360"/>
          <w:tab w:val="left" w:pos="720"/>
        </w:tabs>
        <w:autoSpaceDE w:val="0"/>
        <w:autoSpaceDN w:val="0"/>
        <w:adjustRightInd w:val="0"/>
        <w:ind w:hanging="720"/>
        <w:rPr>
          <w:rFonts w:ascii="Arial" w:hAnsi="Arial" w:cs="Arial"/>
          <w:color w:val="6A8637"/>
          <w:sz w:val="21"/>
          <w:szCs w:val="21"/>
        </w:rPr>
      </w:pPr>
      <w:r>
        <w:rPr>
          <w:rFonts w:ascii="Arial" w:hAnsi="Arial" w:cs="Arial"/>
          <w:color w:val="6A8637"/>
          <w:sz w:val="21"/>
          <w:szCs w:val="21"/>
        </w:rPr>
        <w:t>Reached 25 Subscribers on YouTube and 18 Facebook page likes #L0LH@</w:t>
      </w:r>
    </w:p>
    <w:p w14:paraId="169447BF" w14:textId="77777777" w:rsidR="007F486A" w:rsidRDefault="007F486A" w:rsidP="007F486A">
      <w:pPr>
        <w:widowControl w:val="0"/>
        <w:numPr>
          <w:ilvl w:val="0"/>
          <w:numId w:val="1"/>
        </w:numPr>
        <w:tabs>
          <w:tab w:val="left" w:pos="360"/>
          <w:tab w:val="left" w:pos="720"/>
        </w:tabs>
        <w:autoSpaceDE w:val="0"/>
        <w:autoSpaceDN w:val="0"/>
        <w:adjustRightInd w:val="0"/>
        <w:ind w:hanging="720"/>
        <w:rPr>
          <w:rFonts w:ascii="Arial" w:hAnsi="Arial" w:cs="Arial"/>
          <w:color w:val="315385"/>
          <w:sz w:val="21"/>
          <w:szCs w:val="21"/>
        </w:rPr>
      </w:pPr>
      <w:r>
        <w:rPr>
          <w:rFonts w:ascii="Arial" w:hAnsi="Arial" w:cs="Arial"/>
          <w:color w:val="315385"/>
          <w:sz w:val="21"/>
          <w:szCs w:val="21"/>
        </w:rPr>
        <w:t>Something about the “#17” team chess challenge cw with Caelan and Kristian</w:t>
      </w:r>
    </w:p>
    <w:p w14:paraId="51911C4A" w14:textId="77777777" w:rsidR="007F486A" w:rsidRDefault="007F486A" w:rsidP="007F486A">
      <w:pPr>
        <w:widowControl w:val="0"/>
        <w:numPr>
          <w:ilvl w:val="0"/>
          <w:numId w:val="1"/>
        </w:numPr>
        <w:tabs>
          <w:tab w:val="left" w:pos="360"/>
          <w:tab w:val="left" w:pos="720"/>
        </w:tabs>
        <w:autoSpaceDE w:val="0"/>
        <w:autoSpaceDN w:val="0"/>
        <w:adjustRightInd w:val="0"/>
        <w:ind w:hanging="720"/>
        <w:rPr>
          <w:rFonts w:ascii="Arial" w:hAnsi="Arial" w:cs="Arial"/>
          <w:color w:val="F38337"/>
          <w:sz w:val="21"/>
          <w:szCs w:val="21"/>
        </w:rPr>
      </w:pPr>
      <w:r>
        <w:rPr>
          <w:rFonts w:ascii="Arial" w:hAnsi="Arial" w:cs="Arial"/>
          <w:color w:val="F38337"/>
          <w:sz w:val="21"/>
          <w:szCs w:val="21"/>
        </w:rPr>
        <w:t>Group Project coming up in 2nd half of 3rd year</w:t>
      </w:r>
    </w:p>
    <w:p w14:paraId="46F71BAC" w14:textId="77777777" w:rsidR="007F486A" w:rsidRDefault="007F486A" w:rsidP="007F486A">
      <w:pPr>
        <w:widowControl w:val="0"/>
        <w:numPr>
          <w:ilvl w:val="0"/>
          <w:numId w:val="1"/>
        </w:numPr>
        <w:tabs>
          <w:tab w:val="left" w:pos="360"/>
          <w:tab w:val="left" w:pos="720"/>
        </w:tabs>
        <w:autoSpaceDE w:val="0"/>
        <w:autoSpaceDN w:val="0"/>
        <w:adjustRightInd w:val="0"/>
        <w:ind w:hanging="720"/>
        <w:rPr>
          <w:rFonts w:ascii="Arial" w:hAnsi="Arial" w:cs="Arial"/>
          <w:color w:val="6C4E91"/>
          <w:sz w:val="21"/>
          <w:szCs w:val="21"/>
        </w:rPr>
      </w:pPr>
      <w:r>
        <w:rPr>
          <w:rFonts w:ascii="Arial" w:hAnsi="Arial" w:cs="Arial"/>
          <w:color w:val="6C4E91"/>
          <w:sz w:val="21"/>
          <w:szCs w:val="21"/>
        </w:rPr>
        <w:t>Going to achieve something sick in Physics-Based Animation</w:t>
      </w:r>
    </w:p>
    <w:p w14:paraId="10ED78B1" w14:textId="77777777" w:rsidR="007F486A" w:rsidRDefault="007F486A" w:rsidP="007F486A">
      <w:pPr>
        <w:widowControl w:val="0"/>
        <w:numPr>
          <w:ilvl w:val="0"/>
          <w:numId w:val="1"/>
        </w:numPr>
        <w:tabs>
          <w:tab w:val="left" w:pos="360"/>
          <w:tab w:val="left" w:pos="720"/>
        </w:tabs>
        <w:autoSpaceDE w:val="0"/>
        <w:autoSpaceDN w:val="0"/>
        <w:adjustRightInd w:val="0"/>
        <w:ind w:hanging="720"/>
        <w:rPr>
          <w:rFonts w:ascii="Arial" w:hAnsi="Arial" w:cs="Arial"/>
          <w:color w:val="3E9CB9"/>
          <w:sz w:val="21"/>
          <w:szCs w:val="21"/>
        </w:rPr>
      </w:pPr>
      <w:r>
        <w:rPr>
          <w:rFonts w:ascii="Arial" w:hAnsi="Arial" w:cs="Arial"/>
          <w:color w:val="3E9CB9"/>
          <w:sz w:val="21"/>
          <w:szCs w:val="21"/>
        </w:rPr>
        <w:t>Intend to take part in the Global Game Jam 2017 and 2018</w:t>
      </w:r>
    </w:p>
    <w:p w14:paraId="013BE4AA" w14:textId="77777777" w:rsidR="007F486A" w:rsidRDefault="007F486A" w:rsidP="007F486A">
      <w:pPr>
        <w:widowControl w:val="0"/>
        <w:numPr>
          <w:ilvl w:val="0"/>
          <w:numId w:val="1"/>
        </w:numPr>
        <w:tabs>
          <w:tab w:val="left" w:pos="360"/>
          <w:tab w:val="left" w:pos="720"/>
        </w:tabs>
        <w:autoSpaceDE w:val="0"/>
        <w:autoSpaceDN w:val="0"/>
        <w:adjustRightInd w:val="0"/>
        <w:ind w:hanging="720"/>
        <w:rPr>
          <w:rFonts w:ascii="Arial" w:hAnsi="Arial" w:cs="Arial"/>
          <w:color w:val="8AB047"/>
          <w:sz w:val="21"/>
          <w:szCs w:val="21"/>
        </w:rPr>
      </w:pPr>
      <w:r>
        <w:rPr>
          <w:rFonts w:ascii="Arial" w:hAnsi="Arial" w:cs="Arial"/>
          <w:color w:val="8AB047"/>
          <w:sz w:val="21"/>
          <w:szCs w:val="21"/>
        </w:rPr>
        <w:t>Write an app for my phone</w:t>
      </w:r>
    </w:p>
    <w:p w14:paraId="71BFF05F" w14:textId="77777777" w:rsidR="007F486A" w:rsidRDefault="007F486A" w:rsidP="007F486A">
      <w:pPr>
        <w:widowControl w:val="0"/>
        <w:numPr>
          <w:ilvl w:val="0"/>
          <w:numId w:val="1"/>
        </w:numPr>
        <w:tabs>
          <w:tab w:val="left" w:pos="360"/>
          <w:tab w:val="left" w:pos="720"/>
        </w:tabs>
        <w:autoSpaceDE w:val="0"/>
        <w:autoSpaceDN w:val="0"/>
        <w:adjustRightInd w:val="0"/>
        <w:ind w:hanging="720"/>
        <w:rPr>
          <w:rFonts w:ascii="Arial" w:hAnsi="Arial" w:cs="Arial"/>
          <w:color w:val="3F6CAF"/>
          <w:sz w:val="21"/>
          <w:szCs w:val="21"/>
        </w:rPr>
      </w:pPr>
      <w:r>
        <w:rPr>
          <w:rFonts w:ascii="Arial" w:hAnsi="Arial" w:cs="Arial"/>
          <w:color w:val="3F6CAF"/>
          <w:sz w:val="21"/>
          <w:szCs w:val="21"/>
        </w:rPr>
        <w:t>Make something with Unity</w:t>
      </w:r>
    </w:p>
    <w:p w14:paraId="6B756991" w14:textId="77777777" w:rsidR="007F486A" w:rsidRDefault="007F486A" w:rsidP="007F486A">
      <w:pPr>
        <w:widowControl w:val="0"/>
        <w:numPr>
          <w:ilvl w:val="0"/>
          <w:numId w:val="1"/>
        </w:numPr>
        <w:tabs>
          <w:tab w:val="left" w:pos="360"/>
          <w:tab w:val="left" w:pos="720"/>
        </w:tabs>
        <w:autoSpaceDE w:val="0"/>
        <w:autoSpaceDN w:val="0"/>
        <w:adjustRightInd w:val="0"/>
        <w:ind w:hanging="720"/>
        <w:rPr>
          <w:rFonts w:ascii="Arial" w:hAnsi="Arial" w:cs="Arial"/>
          <w:color w:val="F38337"/>
          <w:sz w:val="21"/>
          <w:szCs w:val="21"/>
        </w:rPr>
      </w:pPr>
      <w:r>
        <w:rPr>
          <w:rFonts w:ascii="Arial" w:hAnsi="Arial" w:cs="Arial"/>
          <w:color w:val="F38337"/>
          <w:sz w:val="21"/>
          <w:szCs w:val="21"/>
        </w:rPr>
        <w:t>Passing my driving test first time</w:t>
      </w:r>
    </w:p>
    <w:p w14:paraId="125FCB33" w14:textId="77777777" w:rsidR="007F486A" w:rsidRDefault="007F486A" w:rsidP="007F486A">
      <w:pPr>
        <w:widowControl w:val="0"/>
        <w:numPr>
          <w:ilvl w:val="0"/>
          <w:numId w:val="1"/>
        </w:numPr>
        <w:tabs>
          <w:tab w:val="left" w:pos="360"/>
          <w:tab w:val="left" w:pos="720"/>
        </w:tabs>
        <w:autoSpaceDE w:val="0"/>
        <w:autoSpaceDN w:val="0"/>
        <w:adjustRightInd w:val="0"/>
        <w:ind w:hanging="720"/>
        <w:rPr>
          <w:rFonts w:ascii="Arial" w:hAnsi="Arial" w:cs="Arial"/>
          <w:color w:val="533C6E"/>
          <w:sz w:val="21"/>
          <w:szCs w:val="21"/>
        </w:rPr>
      </w:pPr>
      <w:r>
        <w:rPr>
          <w:rFonts w:ascii="Arial" w:hAnsi="Arial" w:cs="Arial"/>
          <w:color w:val="533C6E"/>
          <w:sz w:val="21"/>
          <w:szCs w:val="21"/>
        </w:rPr>
        <w:t xml:space="preserve">Passing maths modules due to sheer determination having not had the required Higher </w:t>
      </w:r>
    </w:p>
    <w:p w14:paraId="0003302F" w14:textId="77777777" w:rsidR="007F486A" w:rsidRDefault="007F486A" w:rsidP="007F486A">
      <w:pPr>
        <w:widowControl w:val="0"/>
        <w:numPr>
          <w:ilvl w:val="0"/>
          <w:numId w:val="1"/>
        </w:numPr>
        <w:tabs>
          <w:tab w:val="left" w:pos="360"/>
          <w:tab w:val="left" w:pos="720"/>
        </w:tabs>
        <w:autoSpaceDE w:val="0"/>
        <w:autoSpaceDN w:val="0"/>
        <w:adjustRightInd w:val="0"/>
        <w:ind w:hanging="720"/>
        <w:rPr>
          <w:rFonts w:ascii="Arial" w:hAnsi="Arial" w:cs="Arial"/>
          <w:color w:val="21FF06"/>
          <w:sz w:val="21"/>
          <w:szCs w:val="21"/>
        </w:rPr>
      </w:pPr>
      <w:r>
        <w:rPr>
          <w:rFonts w:ascii="Arial" w:hAnsi="Arial" w:cs="Arial"/>
          <w:color w:val="21FF06"/>
          <w:sz w:val="21"/>
          <w:szCs w:val="21"/>
        </w:rPr>
        <w:t>Self-Learning Guitar</w:t>
      </w:r>
    </w:p>
    <w:p w14:paraId="155C2796" w14:textId="77777777" w:rsidR="007F486A" w:rsidRDefault="007F486A" w:rsidP="007F486A">
      <w:pPr>
        <w:widowControl w:val="0"/>
        <w:numPr>
          <w:ilvl w:val="0"/>
          <w:numId w:val="1"/>
        </w:numPr>
        <w:tabs>
          <w:tab w:val="left" w:pos="360"/>
          <w:tab w:val="left" w:pos="720"/>
        </w:tabs>
        <w:autoSpaceDE w:val="0"/>
        <w:autoSpaceDN w:val="0"/>
        <w:adjustRightInd w:val="0"/>
        <w:ind w:hanging="720"/>
        <w:rPr>
          <w:rFonts w:ascii="Arial" w:hAnsi="Arial" w:cs="Arial"/>
          <w:color w:val="30778D"/>
          <w:sz w:val="21"/>
          <w:szCs w:val="21"/>
        </w:rPr>
      </w:pPr>
      <w:r>
        <w:rPr>
          <w:rFonts w:ascii="Arial" w:hAnsi="Arial" w:cs="Arial"/>
          <w:color w:val="30778D"/>
          <w:sz w:val="21"/>
          <w:szCs w:val="21"/>
        </w:rPr>
        <w:t xml:space="preserve">Creating and hosting a personal website </w:t>
      </w:r>
    </w:p>
    <w:p w14:paraId="0B6754ED" w14:textId="77777777" w:rsidR="007F486A" w:rsidRDefault="007F486A" w:rsidP="007F486A">
      <w:pPr>
        <w:widowControl w:val="0"/>
        <w:numPr>
          <w:ilvl w:val="0"/>
          <w:numId w:val="1"/>
        </w:numPr>
        <w:tabs>
          <w:tab w:val="left" w:pos="360"/>
          <w:tab w:val="left" w:pos="720"/>
        </w:tabs>
        <w:autoSpaceDE w:val="0"/>
        <w:autoSpaceDN w:val="0"/>
        <w:adjustRightInd w:val="0"/>
        <w:ind w:hanging="720"/>
        <w:rPr>
          <w:rFonts w:ascii="Arial" w:hAnsi="Arial" w:cs="Arial"/>
          <w:color w:val="533C6E"/>
          <w:sz w:val="21"/>
          <w:szCs w:val="21"/>
        </w:rPr>
      </w:pPr>
      <w:r>
        <w:rPr>
          <w:rFonts w:ascii="Arial" w:hAnsi="Arial" w:cs="Arial"/>
          <w:color w:val="533C6E"/>
          <w:sz w:val="21"/>
          <w:szCs w:val="21"/>
        </w:rPr>
        <w:t>Game Jams</w:t>
      </w:r>
    </w:p>
    <w:p w14:paraId="1631C894" w14:textId="77777777" w:rsidR="007F486A" w:rsidRDefault="007F486A" w:rsidP="007F486A">
      <w:pPr>
        <w:widowControl w:val="0"/>
        <w:numPr>
          <w:ilvl w:val="0"/>
          <w:numId w:val="1"/>
        </w:numPr>
        <w:tabs>
          <w:tab w:val="left" w:pos="360"/>
          <w:tab w:val="left" w:pos="720"/>
        </w:tabs>
        <w:autoSpaceDE w:val="0"/>
        <w:autoSpaceDN w:val="0"/>
        <w:adjustRightInd w:val="0"/>
        <w:ind w:hanging="720"/>
        <w:rPr>
          <w:rFonts w:ascii="Arial" w:hAnsi="Arial" w:cs="Arial"/>
          <w:b/>
          <w:bCs/>
          <w:color w:val="F38337"/>
          <w:sz w:val="21"/>
          <w:szCs w:val="21"/>
        </w:rPr>
      </w:pPr>
      <w:r>
        <w:rPr>
          <w:rFonts w:ascii="Arial" w:hAnsi="Arial" w:cs="Arial"/>
          <w:color w:val="F38337"/>
          <w:sz w:val="21"/>
          <w:szCs w:val="21"/>
        </w:rPr>
        <w:t>First finished game/software, official or otherwise</w:t>
      </w:r>
    </w:p>
    <w:p w14:paraId="0EE881A4" w14:textId="77777777" w:rsidR="007F486A" w:rsidRDefault="007F486A" w:rsidP="007F486A">
      <w:pPr>
        <w:widowControl w:val="0"/>
        <w:numPr>
          <w:ilvl w:val="0"/>
          <w:numId w:val="1"/>
        </w:numPr>
        <w:tabs>
          <w:tab w:val="left" w:pos="360"/>
          <w:tab w:val="left" w:pos="720"/>
        </w:tabs>
        <w:autoSpaceDE w:val="0"/>
        <w:autoSpaceDN w:val="0"/>
        <w:adjustRightInd w:val="0"/>
        <w:ind w:hanging="720"/>
        <w:rPr>
          <w:rFonts w:ascii="Arial" w:hAnsi="Arial" w:cs="Arial"/>
          <w:color w:val="FB0007"/>
          <w:sz w:val="21"/>
          <w:szCs w:val="21"/>
        </w:rPr>
      </w:pPr>
      <w:r>
        <w:rPr>
          <w:rFonts w:ascii="Arial" w:hAnsi="Arial" w:cs="Arial"/>
          <w:color w:val="FB0007"/>
          <w:sz w:val="21"/>
          <w:szCs w:val="21"/>
        </w:rPr>
        <w:t xml:space="preserve">This section should include a list of 4-8 achievements using the STAR method and should be presented in bullet point format.  </w:t>
      </w:r>
    </w:p>
    <w:p w14:paraId="08C21E53" w14:textId="77777777" w:rsidR="007F486A" w:rsidRDefault="007F486A" w:rsidP="007F486A">
      <w:pPr>
        <w:widowControl w:val="0"/>
        <w:numPr>
          <w:ilvl w:val="0"/>
          <w:numId w:val="1"/>
        </w:numPr>
        <w:tabs>
          <w:tab w:val="left" w:pos="360"/>
          <w:tab w:val="left" w:pos="720"/>
        </w:tabs>
        <w:autoSpaceDE w:val="0"/>
        <w:autoSpaceDN w:val="0"/>
        <w:adjustRightInd w:val="0"/>
        <w:ind w:hanging="720"/>
        <w:rPr>
          <w:rFonts w:ascii="Arial" w:hAnsi="Arial" w:cs="Arial"/>
          <w:color w:val="FB0007"/>
          <w:sz w:val="21"/>
          <w:szCs w:val="21"/>
        </w:rPr>
      </w:pPr>
      <w:r>
        <w:rPr>
          <w:rFonts w:ascii="Arial" w:hAnsi="Arial" w:cs="Arial"/>
          <w:color w:val="FB0007"/>
          <w:sz w:val="21"/>
          <w:szCs w:val="21"/>
        </w:rPr>
        <w:t>You should include details of a</w:t>
      </w:r>
      <w:r>
        <w:rPr>
          <w:rFonts w:ascii="Arial" w:hAnsi="Arial" w:cs="Arial"/>
          <w:b/>
          <w:bCs/>
          <w:color w:val="FB0007"/>
          <w:sz w:val="21"/>
          <w:szCs w:val="21"/>
        </w:rPr>
        <w:t xml:space="preserve"> </w:t>
      </w:r>
      <w:r>
        <w:rPr>
          <w:rFonts w:ascii="Arial" w:hAnsi="Arial" w:cs="Arial"/>
          <w:color w:val="FB0007"/>
          <w:sz w:val="21"/>
          <w:szCs w:val="21"/>
        </w:rPr>
        <w:t xml:space="preserve">situation you were involved in that resulted in a positive outcome for your employer.  You should describe the tasks involved in that situation, talk about the various actions taken and the results relating to the actions taken.   </w:t>
      </w:r>
    </w:p>
    <w:p w14:paraId="1A1218A7" w14:textId="77777777" w:rsidR="007F486A" w:rsidRDefault="007F486A" w:rsidP="007F486A">
      <w:pPr>
        <w:widowControl w:val="0"/>
        <w:numPr>
          <w:ilvl w:val="0"/>
          <w:numId w:val="1"/>
        </w:numPr>
        <w:tabs>
          <w:tab w:val="left" w:pos="360"/>
          <w:tab w:val="left" w:pos="720"/>
          <w:tab w:val="left" w:pos="1417"/>
          <w:tab w:val="left" w:pos="2126"/>
          <w:tab w:val="left" w:pos="2835"/>
          <w:tab w:val="left" w:pos="3543"/>
          <w:tab w:val="left" w:pos="4252"/>
          <w:tab w:val="left" w:pos="4961"/>
          <w:tab w:val="left" w:pos="5669"/>
          <w:tab w:val="left" w:pos="6378"/>
          <w:tab w:val="left" w:pos="7087"/>
          <w:tab w:val="left" w:pos="7795"/>
          <w:tab w:val="left" w:pos="8504"/>
          <w:tab w:val="left" w:pos="8564"/>
        </w:tabs>
        <w:autoSpaceDE w:val="0"/>
        <w:autoSpaceDN w:val="0"/>
        <w:adjustRightInd w:val="0"/>
        <w:ind w:hanging="720"/>
        <w:rPr>
          <w:rFonts w:ascii="Arial" w:hAnsi="Arial" w:cs="Arial"/>
          <w:color w:val="FB0007"/>
          <w:sz w:val="21"/>
          <w:szCs w:val="21"/>
        </w:rPr>
      </w:pPr>
      <w:r>
        <w:rPr>
          <w:rFonts w:ascii="Arial" w:hAnsi="Arial" w:cs="Arial"/>
          <w:color w:val="FB0007"/>
          <w:sz w:val="21"/>
          <w:szCs w:val="21"/>
        </w:rPr>
        <w:t xml:space="preserve">Employers want to know that you have solved problems </w:t>
      </w:r>
      <w:proofErr w:type="gramStart"/>
      <w:r>
        <w:rPr>
          <w:rFonts w:ascii="Arial" w:hAnsi="Arial" w:cs="Arial"/>
          <w:color w:val="FB0007"/>
          <w:sz w:val="21"/>
          <w:szCs w:val="21"/>
        </w:rPr>
        <w:t>similar to</w:t>
      </w:r>
      <w:proofErr w:type="gramEnd"/>
      <w:r>
        <w:rPr>
          <w:rFonts w:ascii="Arial" w:hAnsi="Arial" w:cs="Arial"/>
          <w:color w:val="FB0007"/>
          <w:sz w:val="21"/>
          <w:szCs w:val="21"/>
        </w:rPr>
        <w:t xml:space="preserve"> theirs and that you achieved the results for which they are looking.</w:t>
      </w:r>
    </w:p>
    <w:p w14:paraId="43488D3B" w14:textId="77777777" w:rsidR="007F486A" w:rsidRDefault="007F486A" w:rsidP="007F486A">
      <w:pPr>
        <w:widowControl w:val="0"/>
        <w:numPr>
          <w:ilvl w:val="0"/>
          <w:numId w:val="1"/>
        </w:numPr>
        <w:tabs>
          <w:tab w:val="left" w:pos="360"/>
          <w:tab w:val="left" w:pos="720"/>
          <w:tab w:val="left" w:pos="1417"/>
          <w:tab w:val="left" w:pos="2126"/>
          <w:tab w:val="left" w:pos="2835"/>
          <w:tab w:val="left" w:pos="3543"/>
          <w:tab w:val="left" w:pos="4252"/>
          <w:tab w:val="left" w:pos="4961"/>
          <w:tab w:val="left" w:pos="5669"/>
          <w:tab w:val="left" w:pos="6378"/>
          <w:tab w:val="left" w:pos="7087"/>
          <w:tab w:val="left" w:pos="7795"/>
          <w:tab w:val="left" w:pos="8504"/>
          <w:tab w:val="left" w:pos="8564"/>
        </w:tabs>
        <w:autoSpaceDE w:val="0"/>
        <w:autoSpaceDN w:val="0"/>
        <w:adjustRightInd w:val="0"/>
        <w:ind w:hanging="720"/>
        <w:rPr>
          <w:rFonts w:ascii="Arial" w:hAnsi="Arial" w:cs="Arial"/>
          <w:color w:val="000000"/>
          <w:sz w:val="21"/>
          <w:szCs w:val="21"/>
        </w:rPr>
      </w:pPr>
      <w:r>
        <w:rPr>
          <w:rFonts w:ascii="Arial" w:hAnsi="Arial" w:cs="Arial"/>
          <w:color w:val="000000"/>
          <w:sz w:val="21"/>
          <w:szCs w:val="21"/>
        </w:rPr>
        <w:t xml:space="preserve">Example: Reduced debtor days from 60 to 45 with the implementation of formal credit control processes.  </w:t>
      </w:r>
    </w:p>
    <w:p w14:paraId="515EE85C" w14:textId="77777777" w:rsidR="007F486A" w:rsidRDefault="007F486A" w:rsidP="007F486A">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4"/>
        </w:tabs>
        <w:autoSpaceDE w:val="0"/>
        <w:autoSpaceDN w:val="0"/>
        <w:adjustRightInd w:val="0"/>
        <w:rPr>
          <w:rFonts w:ascii="Arial" w:hAnsi="Arial" w:cs="Arial"/>
          <w:color w:val="000000"/>
          <w:sz w:val="21"/>
          <w:szCs w:val="21"/>
        </w:rPr>
      </w:pPr>
    </w:p>
    <w:p w14:paraId="4105045D" w14:textId="77777777" w:rsidR="007F486A" w:rsidRDefault="007F486A" w:rsidP="007F486A">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4"/>
        </w:tabs>
        <w:autoSpaceDE w:val="0"/>
        <w:autoSpaceDN w:val="0"/>
        <w:adjustRightInd w:val="0"/>
        <w:rPr>
          <w:rFonts w:ascii="Arial" w:hAnsi="Arial" w:cs="Arial"/>
          <w:b/>
          <w:bCs/>
          <w:color w:val="000000"/>
          <w:sz w:val="21"/>
          <w:szCs w:val="21"/>
        </w:rPr>
      </w:pPr>
      <w:r>
        <w:rPr>
          <w:rFonts w:ascii="Arial" w:hAnsi="Arial" w:cs="Arial"/>
          <w:b/>
          <w:bCs/>
          <w:color w:val="000000"/>
          <w:sz w:val="21"/>
          <w:szCs w:val="21"/>
        </w:rPr>
        <w:t>EMPLOYMENT EXPERIENCE</w:t>
      </w:r>
    </w:p>
    <w:p w14:paraId="78852FAF" w14:textId="77777777" w:rsidR="007F486A" w:rsidRDefault="007F486A" w:rsidP="007F486A">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4"/>
        </w:tabs>
        <w:autoSpaceDE w:val="0"/>
        <w:autoSpaceDN w:val="0"/>
        <w:adjustRightInd w:val="0"/>
        <w:rPr>
          <w:rFonts w:ascii="Arial" w:hAnsi="Arial" w:cs="Arial"/>
          <w:b/>
          <w:bCs/>
          <w:color w:val="FB0007"/>
          <w:sz w:val="21"/>
          <w:szCs w:val="21"/>
        </w:rPr>
      </w:pPr>
    </w:p>
    <w:p w14:paraId="28834CDA" w14:textId="77777777" w:rsidR="007F486A" w:rsidRDefault="007F486A" w:rsidP="007F486A">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4"/>
        </w:tabs>
        <w:autoSpaceDE w:val="0"/>
        <w:autoSpaceDN w:val="0"/>
        <w:adjustRightInd w:val="0"/>
        <w:rPr>
          <w:rFonts w:ascii="Arial" w:hAnsi="Arial" w:cs="Arial"/>
          <w:color w:val="000000"/>
          <w:sz w:val="21"/>
          <w:szCs w:val="21"/>
        </w:rPr>
      </w:pPr>
      <w:r>
        <w:rPr>
          <w:rFonts w:ascii="Arial" w:hAnsi="Arial" w:cs="Arial"/>
          <w:color w:val="FB0007"/>
          <w:sz w:val="21"/>
          <w:szCs w:val="21"/>
        </w:rPr>
        <w:t>Remember you should start with your most recent employment first and work backwards.  If you have had a period of unemployment then you should include details of training/voluntary work.</w:t>
      </w:r>
      <w:r>
        <w:rPr>
          <w:rFonts w:ascii="Arial" w:hAnsi="Arial" w:cs="Arial"/>
          <w:color w:val="000000"/>
          <w:sz w:val="21"/>
          <w:szCs w:val="21"/>
        </w:rPr>
        <w:tab/>
      </w:r>
      <w:r>
        <w:rPr>
          <w:rFonts w:ascii="Arial" w:hAnsi="Arial" w:cs="Arial"/>
          <w:color w:val="000000"/>
          <w:sz w:val="21"/>
          <w:szCs w:val="21"/>
        </w:rPr>
        <w:tab/>
      </w:r>
      <w:r>
        <w:rPr>
          <w:rFonts w:ascii="Arial" w:hAnsi="Arial" w:cs="Arial"/>
          <w:color w:val="000000"/>
          <w:sz w:val="21"/>
          <w:szCs w:val="21"/>
        </w:rPr>
        <w:tab/>
      </w:r>
      <w:r>
        <w:rPr>
          <w:rFonts w:ascii="Arial" w:hAnsi="Arial" w:cs="Arial"/>
          <w:color w:val="000000"/>
          <w:sz w:val="21"/>
          <w:szCs w:val="21"/>
        </w:rPr>
        <w:tab/>
      </w:r>
      <w:r>
        <w:rPr>
          <w:rFonts w:ascii="Arial" w:hAnsi="Arial" w:cs="Arial"/>
          <w:color w:val="000000"/>
          <w:sz w:val="21"/>
          <w:szCs w:val="21"/>
        </w:rPr>
        <w:tab/>
      </w:r>
    </w:p>
    <w:p w14:paraId="50281FD6" w14:textId="77777777" w:rsidR="007F486A" w:rsidRDefault="007F486A" w:rsidP="007F486A">
      <w:pPr>
        <w:widowControl w:val="0"/>
        <w:tabs>
          <w:tab w:val="right" w:pos="9044"/>
        </w:tabs>
        <w:autoSpaceDE w:val="0"/>
        <w:autoSpaceDN w:val="0"/>
        <w:adjustRightInd w:val="0"/>
        <w:spacing w:after="60"/>
        <w:rPr>
          <w:rFonts w:ascii="Arial" w:hAnsi="Arial" w:cs="Arial"/>
          <w:b/>
          <w:bCs/>
          <w:color w:val="000000"/>
          <w:sz w:val="21"/>
          <w:szCs w:val="21"/>
        </w:rPr>
      </w:pPr>
    </w:p>
    <w:p w14:paraId="2E5A2A03" w14:textId="77777777" w:rsidR="007F486A" w:rsidRDefault="007F486A" w:rsidP="007F486A">
      <w:pPr>
        <w:widowControl w:val="0"/>
        <w:tabs>
          <w:tab w:val="right" w:pos="9044"/>
        </w:tabs>
        <w:autoSpaceDE w:val="0"/>
        <w:autoSpaceDN w:val="0"/>
        <w:adjustRightInd w:val="0"/>
        <w:spacing w:after="60"/>
        <w:rPr>
          <w:rFonts w:ascii="Arial" w:hAnsi="Arial" w:cs="Arial"/>
          <w:b/>
          <w:bCs/>
          <w:color w:val="000000"/>
          <w:sz w:val="21"/>
          <w:szCs w:val="21"/>
        </w:rPr>
      </w:pPr>
      <w:r>
        <w:rPr>
          <w:rFonts w:ascii="Arial" w:hAnsi="Arial" w:cs="Arial"/>
          <w:b/>
          <w:bCs/>
          <w:color w:val="000000"/>
          <w:sz w:val="21"/>
          <w:szCs w:val="21"/>
        </w:rPr>
        <w:t xml:space="preserve">Customer Service Assistant, Scotmid </w:t>
      </w:r>
      <w:r>
        <w:rPr>
          <w:rFonts w:ascii="Arial" w:hAnsi="Arial" w:cs="Arial"/>
          <w:b/>
          <w:bCs/>
          <w:color w:val="000000"/>
          <w:sz w:val="21"/>
          <w:szCs w:val="21"/>
        </w:rPr>
        <w:tab/>
        <w:t xml:space="preserve">October 2013-present </w:t>
      </w:r>
    </w:p>
    <w:p w14:paraId="540A83B0" w14:textId="77777777" w:rsidR="007F486A" w:rsidRDefault="007F486A" w:rsidP="007F486A">
      <w:pPr>
        <w:widowControl w:val="0"/>
        <w:numPr>
          <w:ilvl w:val="0"/>
          <w:numId w:val="2"/>
        </w:numPr>
        <w:tabs>
          <w:tab w:val="left" w:pos="360"/>
          <w:tab w:val="left" w:pos="720"/>
          <w:tab w:val="right" w:pos="9044"/>
        </w:tabs>
        <w:autoSpaceDE w:val="0"/>
        <w:autoSpaceDN w:val="0"/>
        <w:adjustRightInd w:val="0"/>
        <w:ind w:hanging="720"/>
        <w:jc w:val="both"/>
        <w:rPr>
          <w:rFonts w:ascii="Arial" w:hAnsi="Arial" w:cs="Arial"/>
          <w:color w:val="000000"/>
          <w:sz w:val="21"/>
          <w:szCs w:val="21"/>
        </w:rPr>
      </w:pPr>
      <w:r>
        <w:rPr>
          <w:rFonts w:ascii="Arial" w:hAnsi="Arial" w:cs="Arial"/>
          <w:color w:val="000000"/>
          <w:sz w:val="21"/>
          <w:szCs w:val="21"/>
        </w:rPr>
        <w:t>Sold shit I suppose?</w:t>
      </w:r>
    </w:p>
    <w:p w14:paraId="326AE588" w14:textId="77777777" w:rsidR="007F486A" w:rsidRDefault="007F486A" w:rsidP="007F486A">
      <w:pPr>
        <w:widowControl w:val="0"/>
        <w:numPr>
          <w:ilvl w:val="0"/>
          <w:numId w:val="2"/>
        </w:numPr>
        <w:tabs>
          <w:tab w:val="left" w:pos="360"/>
          <w:tab w:val="left" w:pos="720"/>
          <w:tab w:val="right" w:pos="9044"/>
        </w:tabs>
        <w:autoSpaceDE w:val="0"/>
        <w:autoSpaceDN w:val="0"/>
        <w:adjustRightInd w:val="0"/>
        <w:ind w:hanging="720"/>
        <w:jc w:val="both"/>
        <w:rPr>
          <w:rFonts w:ascii="Arial" w:hAnsi="Arial" w:cs="Arial"/>
          <w:color w:val="FB0007"/>
          <w:sz w:val="21"/>
          <w:szCs w:val="21"/>
        </w:rPr>
      </w:pPr>
      <w:r>
        <w:rPr>
          <w:rFonts w:ascii="Arial" w:hAnsi="Arial" w:cs="Arial"/>
          <w:color w:val="FB0007"/>
          <w:sz w:val="21"/>
          <w:szCs w:val="21"/>
        </w:rPr>
        <w:t xml:space="preserve">Insert further details of your key duties and responsibilities.  Remember to use active verbs including sold, solved performed </w:t>
      </w:r>
      <w:proofErr w:type="gramStart"/>
      <w:r>
        <w:rPr>
          <w:rFonts w:ascii="Arial" w:hAnsi="Arial" w:cs="Arial"/>
          <w:color w:val="FB0007"/>
          <w:sz w:val="21"/>
          <w:szCs w:val="21"/>
        </w:rPr>
        <w:t>etc..</w:t>
      </w:r>
      <w:proofErr w:type="gramEnd"/>
    </w:p>
    <w:p w14:paraId="49F47024" w14:textId="77777777" w:rsidR="007F486A" w:rsidRDefault="007F486A" w:rsidP="007F486A">
      <w:pPr>
        <w:widowControl w:val="0"/>
        <w:numPr>
          <w:ilvl w:val="0"/>
          <w:numId w:val="2"/>
        </w:numPr>
        <w:tabs>
          <w:tab w:val="left" w:pos="360"/>
          <w:tab w:val="left" w:pos="720"/>
          <w:tab w:val="right" w:pos="9044"/>
        </w:tabs>
        <w:autoSpaceDE w:val="0"/>
        <w:autoSpaceDN w:val="0"/>
        <w:adjustRightInd w:val="0"/>
        <w:ind w:hanging="720"/>
        <w:jc w:val="both"/>
        <w:rPr>
          <w:rFonts w:ascii="Arial" w:hAnsi="Arial" w:cs="Arial"/>
          <w:color w:val="FB0007"/>
          <w:sz w:val="21"/>
          <w:szCs w:val="21"/>
        </w:rPr>
      </w:pPr>
      <w:r>
        <w:rPr>
          <w:rFonts w:ascii="Arial" w:hAnsi="Arial" w:cs="Arial"/>
          <w:color w:val="FB0007"/>
          <w:sz w:val="21"/>
          <w:szCs w:val="21"/>
        </w:rPr>
        <w:t>Insert further details of your key duties and responsibilities.  Remember to use active verbs including sold, solved etc.</w:t>
      </w:r>
    </w:p>
    <w:p w14:paraId="417EF7D5" w14:textId="77777777" w:rsidR="007F486A" w:rsidRDefault="007F486A" w:rsidP="007F486A">
      <w:pPr>
        <w:widowControl w:val="0"/>
        <w:numPr>
          <w:ilvl w:val="0"/>
          <w:numId w:val="2"/>
        </w:numPr>
        <w:tabs>
          <w:tab w:val="left" w:pos="360"/>
          <w:tab w:val="left" w:pos="720"/>
          <w:tab w:val="right" w:pos="9044"/>
        </w:tabs>
        <w:autoSpaceDE w:val="0"/>
        <w:autoSpaceDN w:val="0"/>
        <w:adjustRightInd w:val="0"/>
        <w:ind w:hanging="720"/>
        <w:jc w:val="both"/>
        <w:rPr>
          <w:rFonts w:ascii="Arial" w:hAnsi="Arial" w:cs="Arial"/>
          <w:color w:val="FB0007"/>
          <w:sz w:val="21"/>
          <w:szCs w:val="21"/>
        </w:rPr>
      </w:pPr>
      <w:r>
        <w:rPr>
          <w:rFonts w:ascii="Arial" w:hAnsi="Arial" w:cs="Arial"/>
          <w:color w:val="FB0007"/>
          <w:sz w:val="21"/>
          <w:szCs w:val="21"/>
        </w:rPr>
        <w:t xml:space="preserve">Insert further details of your key duties and responsibilities.  Remember to use active verbs including sold, solved </w:t>
      </w:r>
      <w:proofErr w:type="gramStart"/>
      <w:r>
        <w:rPr>
          <w:rFonts w:ascii="Arial" w:hAnsi="Arial" w:cs="Arial"/>
          <w:color w:val="FB0007"/>
          <w:sz w:val="21"/>
          <w:szCs w:val="21"/>
        </w:rPr>
        <w:t>etc..</w:t>
      </w:r>
      <w:proofErr w:type="gramEnd"/>
    </w:p>
    <w:p w14:paraId="3EF68FA7" w14:textId="77777777" w:rsidR="007F486A" w:rsidRDefault="007F486A" w:rsidP="007F486A">
      <w:pPr>
        <w:widowControl w:val="0"/>
        <w:tabs>
          <w:tab w:val="right" w:pos="9044"/>
        </w:tabs>
        <w:autoSpaceDE w:val="0"/>
        <w:autoSpaceDN w:val="0"/>
        <w:adjustRightInd w:val="0"/>
        <w:jc w:val="both"/>
        <w:rPr>
          <w:rFonts w:ascii="Arial" w:hAnsi="Arial" w:cs="Arial"/>
          <w:b/>
          <w:bCs/>
          <w:color w:val="000000"/>
          <w:sz w:val="21"/>
          <w:szCs w:val="21"/>
        </w:rPr>
      </w:pPr>
    </w:p>
    <w:p w14:paraId="13F1DB61" w14:textId="77777777" w:rsidR="007F486A" w:rsidRDefault="007F486A" w:rsidP="007F486A">
      <w:pPr>
        <w:widowControl w:val="0"/>
        <w:tabs>
          <w:tab w:val="right" w:pos="9044"/>
        </w:tabs>
        <w:autoSpaceDE w:val="0"/>
        <w:autoSpaceDN w:val="0"/>
        <w:adjustRightInd w:val="0"/>
        <w:spacing w:after="60"/>
        <w:jc w:val="both"/>
        <w:rPr>
          <w:rFonts w:ascii="Arial" w:hAnsi="Arial" w:cs="Arial"/>
          <w:color w:val="000000"/>
          <w:position w:val="-4"/>
          <w:sz w:val="21"/>
          <w:szCs w:val="21"/>
        </w:rPr>
      </w:pPr>
      <w:r>
        <w:rPr>
          <w:rFonts w:ascii="Arial" w:hAnsi="Arial" w:cs="Arial"/>
          <w:b/>
          <w:bCs/>
          <w:color w:val="000000"/>
          <w:sz w:val="21"/>
          <w:szCs w:val="21"/>
        </w:rPr>
        <w:t xml:space="preserve">Title Held, Name of </w:t>
      </w:r>
      <w:proofErr w:type="gramStart"/>
      <w:r>
        <w:rPr>
          <w:rFonts w:ascii="Arial" w:hAnsi="Arial" w:cs="Arial"/>
          <w:b/>
          <w:bCs/>
          <w:color w:val="000000"/>
          <w:sz w:val="21"/>
          <w:szCs w:val="21"/>
        </w:rPr>
        <w:t xml:space="preserve">Company  </w:t>
      </w:r>
      <w:r>
        <w:rPr>
          <w:rFonts w:ascii="Arial" w:hAnsi="Arial" w:cs="Arial"/>
          <w:b/>
          <w:bCs/>
          <w:color w:val="000000"/>
          <w:sz w:val="21"/>
          <w:szCs w:val="21"/>
        </w:rPr>
        <w:tab/>
      </w:r>
      <w:proofErr w:type="gramEnd"/>
      <w:r>
        <w:rPr>
          <w:rFonts w:ascii="Arial" w:hAnsi="Arial" w:cs="Arial"/>
          <w:b/>
          <w:bCs/>
          <w:color w:val="000000"/>
          <w:sz w:val="21"/>
          <w:szCs w:val="21"/>
        </w:rPr>
        <w:t>Dates of employment</w:t>
      </w:r>
    </w:p>
    <w:p w14:paraId="4079C652" w14:textId="77777777" w:rsidR="007F486A" w:rsidRDefault="007F486A" w:rsidP="007F486A">
      <w:pPr>
        <w:widowControl w:val="0"/>
        <w:numPr>
          <w:ilvl w:val="0"/>
          <w:numId w:val="3"/>
        </w:numPr>
        <w:tabs>
          <w:tab w:val="left" w:pos="360"/>
          <w:tab w:val="left" w:pos="720"/>
          <w:tab w:val="right" w:pos="9044"/>
        </w:tabs>
        <w:autoSpaceDE w:val="0"/>
        <w:autoSpaceDN w:val="0"/>
        <w:adjustRightInd w:val="0"/>
        <w:ind w:hanging="720"/>
        <w:jc w:val="both"/>
        <w:rPr>
          <w:rFonts w:ascii="Arial" w:hAnsi="Arial" w:cs="Arial"/>
          <w:color w:val="FB0007"/>
          <w:sz w:val="21"/>
          <w:szCs w:val="21"/>
        </w:rPr>
      </w:pPr>
      <w:r>
        <w:rPr>
          <w:rFonts w:ascii="Arial" w:hAnsi="Arial" w:cs="Arial"/>
          <w:color w:val="FB0007"/>
          <w:sz w:val="21"/>
          <w:szCs w:val="21"/>
        </w:rPr>
        <w:t xml:space="preserve">Insert further details of your key duties and responsibilities.  Remember to use active verbs including sold, solved </w:t>
      </w:r>
      <w:proofErr w:type="gramStart"/>
      <w:r>
        <w:rPr>
          <w:rFonts w:ascii="Arial" w:hAnsi="Arial" w:cs="Arial"/>
          <w:color w:val="FB0007"/>
          <w:sz w:val="21"/>
          <w:szCs w:val="21"/>
        </w:rPr>
        <w:t>etc..</w:t>
      </w:r>
      <w:proofErr w:type="gramEnd"/>
    </w:p>
    <w:p w14:paraId="1ABA0677" w14:textId="77777777" w:rsidR="007F486A" w:rsidRDefault="007F486A" w:rsidP="007F486A">
      <w:pPr>
        <w:widowControl w:val="0"/>
        <w:numPr>
          <w:ilvl w:val="0"/>
          <w:numId w:val="3"/>
        </w:numPr>
        <w:tabs>
          <w:tab w:val="left" w:pos="360"/>
          <w:tab w:val="left" w:pos="720"/>
          <w:tab w:val="right" w:pos="9044"/>
        </w:tabs>
        <w:autoSpaceDE w:val="0"/>
        <w:autoSpaceDN w:val="0"/>
        <w:adjustRightInd w:val="0"/>
        <w:ind w:hanging="720"/>
        <w:jc w:val="both"/>
        <w:rPr>
          <w:rFonts w:ascii="Arial" w:hAnsi="Arial" w:cs="Arial"/>
          <w:color w:val="FB0007"/>
          <w:sz w:val="21"/>
          <w:szCs w:val="21"/>
        </w:rPr>
      </w:pPr>
      <w:r>
        <w:rPr>
          <w:rFonts w:ascii="Arial" w:hAnsi="Arial" w:cs="Arial"/>
          <w:color w:val="FB0007"/>
          <w:sz w:val="21"/>
          <w:szCs w:val="21"/>
        </w:rPr>
        <w:t xml:space="preserve">Insert further details of your key duties and responsibilities.  Remember to use active verbs including sold, solved </w:t>
      </w:r>
      <w:proofErr w:type="gramStart"/>
      <w:r>
        <w:rPr>
          <w:rFonts w:ascii="Arial" w:hAnsi="Arial" w:cs="Arial"/>
          <w:color w:val="FB0007"/>
          <w:sz w:val="21"/>
          <w:szCs w:val="21"/>
        </w:rPr>
        <w:t>etc..</w:t>
      </w:r>
      <w:proofErr w:type="gramEnd"/>
    </w:p>
    <w:p w14:paraId="6D96D26D" w14:textId="77777777" w:rsidR="007F486A" w:rsidRDefault="007F486A" w:rsidP="007F486A">
      <w:pPr>
        <w:widowControl w:val="0"/>
        <w:numPr>
          <w:ilvl w:val="0"/>
          <w:numId w:val="3"/>
        </w:numPr>
        <w:tabs>
          <w:tab w:val="left" w:pos="360"/>
          <w:tab w:val="left" w:pos="720"/>
          <w:tab w:val="right" w:pos="9044"/>
        </w:tabs>
        <w:autoSpaceDE w:val="0"/>
        <w:autoSpaceDN w:val="0"/>
        <w:adjustRightInd w:val="0"/>
        <w:ind w:hanging="720"/>
        <w:jc w:val="both"/>
        <w:rPr>
          <w:rFonts w:ascii="Arial" w:hAnsi="Arial" w:cs="Arial"/>
          <w:color w:val="FB0007"/>
          <w:sz w:val="21"/>
          <w:szCs w:val="21"/>
        </w:rPr>
      </w:pPr>
      <w:r>
        <w:rPr>
          <w:rFonts w:ascii="Arial" w:hAnsi="Arial" w:cs="Arial"/>
          <w:color w:val="FB0007"/>
          <w:sz w:val="21"/>
          <w:szCs w:val="21"/>
        </w:rPr>
        <w:t xml:space="preserve">Insert further details of your key duties and responsibilities.  Remember to use active verbs including sold, solved </w:t>
      </w:r>
      <w:proofErr w:type="gramStart"/>
      <w:r>
        <w:rPr>
          <w:rFonts w:ascii="Arial" w:hAnsi="Arial" w:cs="Arial"/>
          <w:color w:val="FB0007"/>
          <w:sz w:val="21"/>
          <w:szCs w:val="21"/>
        </w:rPr>
        <w:t>etc..</w:t>
      </w:r>
      <w:proofErr w:type="gramEnd"/>
    </w:p>
    <w:p w14:paraId="4E139F93" w14:textId="77777777" w:rsidR="007F486A" w:rsidRDefault="007F486A" w:rsidP="007F486A">
      <w:pPr>
        <w:widowControl w:val="0"/>
        <w:tabs>
          <w:tab w:val="right" w:pos="9044"/>
        </w:tabs>
        <w:autoSpaceDE w:val="0"/>
        <w:autoSpaceDN w:val="0"/>
        <w:adjustRightInd w:val="0"/>
        <w:jc w:val="both"/>
        <w:rPr>
          <w:rFonts w:ascii="Arial" w:hAnsi="Arial" w:cs="Arial"/>
          <w:color w:val="000000"/>
          <w:position w:val="-4"/>
          <w:sz w:val="21"/>
          <w:szCs w:val="21"/>
        </w:rPr>
      </w:pPr>
    </w:p>
    <w:p w14:paraId="61DDAD88" w14:textId="77777777" w:rsidR="007F486A" w:rsidRDefault="007F486A" w:rsidP="007F486A">
      <w:pPr>
        <w:widowControl w:val="0"/>
        <w:tabs>
          <w:tab w:val="right" w:pos="9044"/>
        </w:tabs>
        <w:autoSpaceDE w:val="0"/>
        <w:autoSpaceDN w:val="0"/>
        <w:adjustRightInd w:val="0"/>
        <w:spacing w:after="60"/>
        <w:jc w:val="both"/>
        <w:rPr>
          <w:rFonts w:ascii="Arial" w:hAnsi="Arial" w:cs="Arial"/>
          <w:color w:val="000000"/>
          <w:position w:val="-4"/>
          <w:sz w:val="21"/>
          <w:szCs w:val="21"/>
        </w:rPr>
      </w:pPr>
      <w:r>
        <w:rPr>
          <w:rFonts w:ascii="Arial" w:hAnsi="Arial" w:cs="Arial"/>
          <w:b/>
          <w:bCs/>
          <w:color w:val="000000"/>
          <w:sz w:val="21"/>
          <w:szCs w:val="21"/>
        </w:rPr>
        <w:t xml:space="preserve">Title Held, Name of </w:t>
      </w:r>
      <w:proofErr w:type="gramStart"/>
      <w:r>
        <w:rPr>
          <w:rFonts w:ascii="Arial" w:hAnsi="Arial" w:cs="Arial"/>
          <w:b/>
          <w:bCs/>
          <w:color w:val="000000"/>
          <w:sz w:val="21"/>
          <w:szCs w:val="21"/>
        </w:rPr>
        <w:t xml:space="preserve">Company  </w:t>
      </w:r>
      <w:r>
        <w:rPr>
          <w:rFonts w:ascii="Arial" w:hAnsi="Arial" w:cs="Arial"/>
          <w:b/>
          <w:bCs/>
          <w:color w:val="000000"/>
          <w:sz w:val="21"/>
          <w:szCs w:val="21"/>
        </w:rPr>
        <w:tab/>
      </w:r>
      <w:proofErr w:type="gramEnd"/>
      <w:r>
        <w:rPr>
          <w:rFonts w:ascii="Arial" w:hAnsi="Arial" w:cs="Arial"/>
          <w:b/>
          <w:bCs/>
          <w:color w:val="000000"/>
          <w:sz w:val="21"/>
          <w:szCs w:val="21"/>
        </w:rPr>
        <w:t>Dates of employment</w:t>
      </w:r>
    </w:p>
    <w:p w14:paraId="10572029" w14:textId="77777777" w:rsidR="007F486A" w:rsidRDefault="007F486A" w:rsidP="007F486A">
      <w:pPr>
        <w:widowControl w:val="0"/>
        <w:numPr>
          <w:ilvl w:val="0"/>
          <w:numId w:val="4"/>
        </w:numPr>
        <w:tabs>
          <w:tab w:val="left" w:pos="360"/>
          <w:tab w:val="left" w:pos="720"/>
          <w:tab w:val="right" w:pos="9044"/>
        </w:tabs>
        <w:autoSpaceDE w:val="0"/>
        <w:autoSpaceDN w:val="0"/>
        <w:adjustRightInd w:val="0"/>
        <w:ind w:hanging="720"/>
        <w:jc w:val="both"/>
        <w:rPr>
          <w:rFonts w:ascii="Arial" w:hAnsi="Arial" w:cs="Arial"/>
          <w:color w:val="FB0007"/>
          <w:sz w:val="21"/>
          <w:szCs w:val="21"/>
        </w:rPr>
      </w:pPr>
      <w:r>
        <w:rPr>
          <w:rFonts w:ascii="Arial" w:hAnsi="Arial" w:cs="Arial"/>
          <w:color w:val="FB0007"/>
          <w:sz w:val="21"/>
          <w:szCs w:val="21"/>
        </w:rPr>
        <w:t xml:space="preserve">Insert further details of your key duties and responsibilities.  Remember to use active verbs including sold, solved </w:t>
      </w:r>
      <w:proofErr w:type="gramStart"/>
      <w:r>
        <w:rPr>
          <w:rFonts w:ascii="Arial" w:hAnsi="Arial" w:cs="Arial"/>
          <w:color w:val="FB0007"/>
          <w:sz w:val="21"/>
          <w:szCs w:val="21"/>
        </w:rPr>
        <w:t>etc..</w:t>
      </w:r>
      <w:proofErr w:type="gramEnd"/>
    </w:p>
    <w:p w14:paraId="797991FE" w14:textId="77777777" w:rsidR="007F486A" w:rsidRDefault="007F486A" w:rsidP="007F486A">
      <w:pPr>
        <w:widowControl w:val="0"/>
        <w:numPr>
          <w:ilvl w:val="0"/>
          <w:numId w:val="4"/>
        </w:numPr>
        <w:tabs>
          <w:tab w:val="left" w:pos="360"/>
          <w:tab w:val="left" w:pos="720"/>
          <w:tab w:val="right" w:pos="9044"/>
        </w:tabs>
        <w:autoSpaceDE w:val="0"/>
        <w:autoSpaceDN w:val="0"/>
        <w:adjustRightInd w:val="0"/>
        <w:ind w:hanging="720"/>
        <w:jc w:val="both"/>
        <w:rPr>
          <w:rFonts w:ascii="Arial" w:hAnsi="Arial" w:cs="Arial"/>
          <w:color w:val="FB0007"/>
          <w:position w:val="-4"/>
          <w:sz w:val="21"/>
          <w:szCs w:val="21"/>
        </w:rPr>
      </w:pPr>
      <w:r>
        <w:rPr>
          <w:rFonts w:ascii="Arial" w:hAnsi="Arial" w:cs="Arial"/>
          <w:color w:val="FB0007"/>
          <w:sz w:val="21"/>
          <w:szCs w:val="21"/>
        </w:rPr>
        <w:t>Insert further details of your key duties and responsibilities.  Remember to use active verbs including sold, solved etc..</w:t>
      </w:r>
    </w:p>
    <w:p w14:paraId="47E2B9F4" w14:textId="77777777" w:rsidR="007F486A" w:rsidRDefault="007F486A" w:rsidP="007F486A">
      <w:pPr>
        <w:widowControl w:val="0"/>
        <w:numPr>
          <w:ilvl w:val="0"/>
          <w:numId w:val="4"/>
        </w:numPr>
        <w:tabs>
          <w:tab w:val="left" w:pos="360"/>
          <w:tab w:val="left" w:pos="720"/>
          <w:tab w:val="right" w:pos="9044"/>
        </w:tabs>
        <w:autoSpaceDE w:val="0"/>
        <w:autoSpaceDN w:val="0"/>
        <w:adjustRightInd w:val="0"/>
        <w:ind w:hanging="720"/>
        <w:jc w:val="both"/>
        <w:rPr>
          <w:rFonts w:ascii="Arial" w:hAnsi="Arial" w:cs="Arial"/>
          <w:color w:val="000000"/>
          <w:position w:val="-4"/>
          <w:sz w:val="21"/>
          <w:szCs w:val="21"/>
        </w:rPr>
      </w:pPr>
      <w:r>
        <w:rPr>
          <w:rFonts w:ascii="Arial" w:hAnsi="Arial" w:cs="Arial"/>
          <w:color w:val="FB0007"/>
          <w:sz w:val="21"/>
          <w:szCs w:val="21"/>
        </w:rPr>
        <w:t>Insert further details of your key duties and responsibilities.  Remember to use active verbs including sold, solved etc..</w:t>
      </w:r>
    </w:p>
    <w:p w14:paraId="6004A912" w14:textId="77777777" w:rsidR="007F486A" w:rsidRDefault="007F486A" w:rsidP="007F486A">
      <w:pPr>
        <w:widowControl w:val="0"/>
        <w:tabs>
          <w:tab w:val="right" w:pos="9044"/>
        </w:tabs>
        <w:autoSpaceDE w:val="0"/>
        <w:autoSpaceDN w:val="0"/>
        <w:adjustRightInd w:val="0"/>
        <w:jc w:val="both"/>
        <w:rPr>
          <w:rFonts w:ascii="Arial" w:hAnsi="Arial" w:cs="Arial"/>
          <w:color w:val="000000"/>
          <w:position w:val="-4"/>
          <w:sz w:val="21"/>
          <w:szCs w:val="21"/>
        </w:rPr>
      </w:pPr>
    </w:p>
    <w:p w14:paraId="2DD6F2CE" w14:textId="77777777" w:rsidR="007F486A" w:rsidRDefault="007F486A" w:rsidP="007F486A">
      <w:pPr>
        <w:widowControl w:val="0"/>
        <w:tabs>
          <w:tab w:val="right" w:pos="9044"/>
        </w:tabs>
        <w:autoSpaceDE w:val="0"/>
        <w:autoSpaceDN w:val="0"/>
        <w:adjustRightInd w:val="0"/>
        <w:jc w:val="both"/>
        <w:rPr>
          <w:rFonts w:ascii="Arial" w:hAnsi="Arial" w:cs="Arial"/>
          <w:color w:val="000000"/>
          <w:position w:val="-4"/>
          <w:sz w:val="21"/>
          <w:szCs w:val="21"/>
        </w:rPr>
      </w:pPr>
    </w:p>
    <w:p w14:paraId="2A2D8574" w14:textId="77777777" w:rsidR="007F486A" w:rsidRDefault="007F486A" w:rsidP="007F486A">
      <w:pPr>
        <w:widowControl w:val="0"/>
        <w:tabs>
          <w:tab w:val="right" w:pos="9044"/>
        </w:tabs>
        <w:autoSpaceDE w:val="0"/>
        <w:autoSpaceDN w:val="0"/>
        <w:adjustRightInd w:val="0"/>
        <w:jc w:val="both"/>
        <w:rPr>
          <w:rFonts w:ascii="Arial" w:hAnsi="Arial" w:cs="Arial"/>
          <w:color w:val="000000"/>
          <w:position w:val="-4"/>
          <w:sz w:val="21"/>
          <w:szCs w:val="21"/>
        </w:rPr>
      </w:pPr>
    </w:p>
    <w:p w14:paraId="2F658AF5" w14:textId="77777777" w:rsidR="007F486A" w:rsidRDefault="007F486A" w:rsidP="007F486A">
      <w:pPr>
        <w:widowControl w:val="0"/>
        <w:tabs>
          <w:tab w:val="right" w:pos="9044"/>
        </w:tabs>
        <w:autoSpaceDE w:val="0"/>
        <w:autoSpaceDN w:val="0"/>
        <w:adjustRightInd w:val="0"/>
        <w:jc w:val="both"/>
        <w:rPr>
          <w:rFonts w:ascii="Arial" w:hAnsi="Arial" w:cs="Arial"/>
          <w:color w:val="000000"/>
          <w:position w:val="-4"/>
          <w:sz w:val="21"/>
          <w:szCs w:val="21"/>
        </w:rPr>
      </w:pPr>
    </w:p>
    <w:p w14:paraId="6590AE58" w14:textId="77777777" w:rsidR="007F486A" w:rsidRDefault="007F486A" w:rsidP="007F486A">
      <w:pPr>
        <w:widowControl w:val="0"/>
        <w:tabs>
          <w:tab w:val="right" w:pos="9044"/>
        </w:tabs>
        <w:autoSpaceDE w:val="0"/>
        <w:autoSpaceDN w:val="0"/>
        <w:adjustRightInd w:val="0"/>
        <w:jc w:val="both"/>
        <w:rPr>
          <w:rFonts w:ascii="Arial" w:hAnsi="Arial" w:cs="Arial"/>
          <w:color w:val="000000"/>
          <w:position w:val="-4"/>
          <w:sz w:val="21"/>
          <w:szCs w:val="21"/>
        </w:rPr>
      </w:pPr>
    </w:p>
    <w:p w14:paraId="7A7D61E6" w14:textId="77777777" w:rsidR="007F486A" w:rsidRDefault="007F486A" w:rsidP="007F486A">
      <w:pPr>
        <w:widowControl w:val="0"/>
        <w:tabs>
          <w:tab w:val="right" w:pos="9044"/>
        </w:tabs>
        <w:autoSpaceDE w:val="0"/>
        <w:autoSpaceDN w:val="0"/>
        <w:adjustRightInd w:val="0"/>
        <w:jc w:val="both"/>
        <w:rPr>
          <w:rFonts w:ascii="Arial" w:hAnsi="Arial" w:cs="Arial"/>
          <w:color w:val="000000"/>
          <w:position w:val="-4"/>
          <w:sz w:val="21"/>
          <w:szCs w:val="21"/>
        </w:rPr>
      </w:pPr>
      <w:r>
        <w:rPr>
          <w:rFonts w:ascii="Arial" w:hAnsi="Arial" w:cs="Arial"/>
          <w:color w:val="000000"/>
          <w:position w:val="-4"/>
          <w:sz w:val="21"/>
          <w:szCs w:val="21"/>
        </w:rPr>
        <w:t>Continued/….</w:t>
      </w:r>
    </w:p>
    <w:p w14:paraId="37219F07" w14:textId="77777777" w:rsidR="007F486A" w:rsidRDefault="007F486A" w:rsidP="007F486A">
      <w:pPr>
        <w:widowControl w:val="0"/>
        <w:tabs>
          <w:tab w:val="right" w:pos="9044"/>
        </w:tabs>
        <w:autoSpaceDE w:val="0"/>
        <w:autoSpaceDN w:val="0"/>
        <w:adjustRightInd w:val="0"/>
        <w:jc w:val="both"/>
        <w:rPr>
          <w:rFonts w:ascii="Arial" w:hAnsi="Arial" w:cs="Arial"/>
          <w:color w:val="000000"/>
          <w:position w:val="-4"/>
          <w:sz w:val="21"/>
          <w:szCs w:val="21"/>
        </w:rPr>
      </w:pPr>
    </w:p>
    <w:p w14:paraId="1FDEADBB" w14:textId="77777777" w:rsidR="007F486A" w:rsidRDefault="007F486A" w:rsidP="007F486A">
      <w:pPr>
        <w:widowControl w:val="0"/>
        <w:tabs>
          <w:tab w:val="right" w:pos="9044"/>
        </w:tabs>
        <w:autoSpaceDE w:val="0"/>
        <w:autoSpaceDN w:val="0"/>
        <w:adjustRightInd w:val="0"/>
        <w:rPr>
          <w:rFonts w:ascii="Arial" w:hAnsi="Arial" w:cs="Arial"/>
          <w:color w:val="000000"/>
          <w:sz w:val="21"/>
          <w:szCs w:val="21"/>
        </w:rPr>
      </w:pPr>
    </w:p>
    <w:p w14:paraId="3CBB9EC6" w14:textId="77777777" w:rsidR="007F486A" w:rsidRDefault="007F486A" w:rsidP="007F486A">
      <w:pPr>
        <w:widowControl w:val="0"/>
        <w:tabs>
          <w:tab w:val="right" w:pos="9044"/>
        </w:tabs>
        <w:autoSpaceDE w:val="0"/>
        <w:autoSpaceDN w:val="0"/>
        <w:adjustRightInd w:val="0"/>
        <w:spacing w:after="60"/>
        <w:rPr>
          <w:rFonts w:ascii="Arial" w:hAnsi="Arial" w:cs="Arial"/>
          <w:b/>
          <w:bCs/>
          <w:color w:val="000000"/>
          <w:sz w:val="21"/>
          <w:szCs w:val="21"/>
        </w:rPr>
      </w:pPr>
      <w:r>
        <w:rPr>
          <w:rFonts w:ascii="Arial" w:hAnsi="Arial" w:cs="Arial"/>
          <w:b/>
          <w:bCs/>
          <w:color w:val="000000"/>
          <w:sz w:val="21"/>
          <w:szCs w:val="21"/>
        </w:rPr>
        <w:t xml:space="preserve">EDUCATION &amp; TRAINING </w:t>
      </w:r>
    </w:p>
    <w:p w14:paraId="04C6E27B" w14:textId="77777777" w:rsidR="007F486A" w:rsidRDefault="007F486A" w:rsidP="007F486A">
      <w:pPr>
        <w:widowControl w:val="0"/>
        <w:tabs>
          <w:tab w:val="left" w:pos="1440"/>
        </w:tabs>
        <w:autoSpaceDE w:val="0"/>
        <w:autoSpaceDN w:val="0"/>
        <w:adjustRightInd w:val="0"/>
        <w:ind w:left="1440" w:hanging="1440"/>
        <w:rPr>
          <w:rFonts w:ascii="Arial" w:hAnsi="Arial" w:cs="Arial"/>
          <w:color w:val="000000"/>
          <w:sz w:val="21"/>
          <w:szCs w:val="21"/>
        </w:rPr>
      </w:pPr>
      <w:r>
        <w:rPr>
          <w:rFonts w:ascii="Arial" w:hAnsi="Arial" w:cs="Arial"/>
          <w:color w:val="000000"/>
          <w:sz w:val="21"/>
          <w:szCs w:val="21"/>
        </w:rPr>
        <w:t>Edinburgh Napier University, 2014-2018</w:t>
      </w:r>
    </w:p>
    <w:p w14:paraId="5CEB4646" w14:textId="77777777" w:rsidR="007F486A" w:rsidRDefault="007F486A" w:rsidP="007F486A">
      <w:pPr>
        <w:widowControl w:val="0"/>
        <w:tabs>
          <w:tab w:val="left" w:pos="1440"/>
        </w:tabs>
        <w:autoSpaceDE w:val="0"/>
        <w:autoSpaceDN w:val="0"/>
        <w:adjustRightInd w:val="0"/>
        <w:ind w:left="1440" w:hanging="1440"/>
        <w:rPr>
          <w:rFonts w:ascii="Times New Roman" w:hAnsi="Times New Roman" w:cs="Times New Roman"/>
          <w:color w:val="000000"/>
        </w:rPr>
      </w:pPr>
      <w:r>
        <w:rPr>
          <w:rFonts w:ascii="Arial" w:hAnsi="Arial" w:cs="Arial"/>
          <w:color w:val="000000"/>
          <w:sz w:val="21"/>
          <w:szCs w:val="21"/>
        </w:rPr>
        <w:t>Qualification TBC</w:t>
      </w:r>
    </w:p>
    <w:p w14:paraId="48F3D11B" w14:textId="77777777" w:rsidR="007F486A" w:rsidRDefault="007F486A" w:rsidP="007F486A">
      <w:pPr>
        <w:widowControl w:val="0"/>
        <w:tabs>
          <w:tab w:val="left" w:pos="1440"/>
        </w:tabs>
        <w:autoSpaceDE w:val="0"/>
        <w:autoSpaceDN w:val="0"/>
        <w:adjustRightInd w:val="0"/>
        <w:ind w:left="1440" w:hanging="1440"/>
        <w:rPr>
          <w:rFonts w:ascii="Arial" w:hAnsi="Arial" w:cs="Arial"/>
          <w:color w:val="000000"/>
          <w:sz w:val="21"/>
          <w:szCs w:val="21"/>
        </w:rPr>
      </w:pPr>
      <w:r>
        <w:rPr>
          <w:rFonts w:ascii="Arial" w:hAnsi="Arial" w:cs="Arial"/>
          <w:color w:val="FB0007"/>
          <w:sz w:val="21"/>
          <w:szCs w:val="21"/>
        </w:rPr>
        <w:t>List any qualifications gained</w:t>
      </w:r>
    </w:p>
    <w:p w14:paraId="4CA9E54E" w14:textId="77777777" w:rsidR="007F486A" w:rsidRDefault="007F486A" w:rsidP="007F486A">
      <w:pPr>
        <w:widowControl w:val="0"/>
        <w:tabs>
          <w:tab w:val="left" w:pos="1440"/>
        </w:tabs>
        <w:autoSpaceDE w:val="0"/>
        <w:autoSpaceDN w:val="0"/>
        <w:adjustRightInd w:val="0"/>
        <w:ind w:left="1440" w:hanging="1440"/>
        <w:rPr>
          <w:rFonts w:ascii="Arial" w:hAnsi="Arial" w:cs="Arial"/>
          <w:color w:val="FB0007"/>
          <w:sz w:val="21"/>
          <w:szCs w:val="21"/>
        </w:rPr>
      </w:pPr>
      <w:r>
        <w:rPr>
          <w:rFonts w:ascii="Arial" w:hAnsi="Arial" w:cs="Arial"/>
          <w:color w:val="FB0007"/>
          <w:sz w:val="21"/>
          <w:szCs w:val="21"/>
        </w:rPr>
        <w:t>University Name, dates (if applicable)</w:t>
      </w:r>
    </w:p>
    <w:p w14:paraId="2CCEBBC7" w14:textId="77777777" w:rsidR="007F486A" w:rsidRDefault="007F486A" w:rsidP="007F486A">
      <w:pPr>
        <w:widowControl w:val="0"/>
        <w:tabs>
          <w:tab w:val="left" w:pos="1440"/>
        </w:tabs>
        <w:autoSpaceDE w:val="0"/>
        <w:autoSpaceDN w:val="0"/>
        <w:adjustRightInd w:val="0"/>
        <w:ind w:left="1440" w:hanging="1440"/>
        <w:rPr>
          <w:rFonts w:ascii="Arial" w:hAnsi="Arial" w:cs="Arial"/>
          <w:color w:val="FB0007"/>
          <w:sz w:val="21"/>
          <w:szCs w:val="21"/>
        </w:rPr>
      </w:pPr>
    </w:p>
    <w:p w14:paraId="12067DFD" w14:textId="77777777" w:rsidR="007F486A" w:rsidRDefault="007F486A" w:rsidP="007F486A">
      <w:pPr>
        <w:widowControl w:val="0"/>
        <w:tabs>
          <w:tab w:val="left" w:pos="1440"/>
        </w:tabs>
        <w:autoSpaceDE w:val="0"/>
        <w:autoSpaceDN w:val="0"/>
        <w:adjustRightInd w:val="0"/>
        <w:ind w:left="1440" w:hanging="1440"/>
        <w:rPr>
          <w:rFonts w:ascii="Arial" w:hAnsi="Arial" w:cs="Arial"/>
          <w:color w:val="000000"/>
          <w:sz w:val="21"/>
          <w:szCs w:val="21"/>
        </w:rPr>
      </w:pPr>
      <w:r>
        <w:rPr>
          <w:rFonts w:ascii="Arial" w:hAnsi="Arial" w:cs="Arial"/>
          <w:color w:val="000000"/>
          <w:sz w:val="21"/>
          <w:szCs w:val="21"/>
        </w:rPr>
        <w:t>West Lothian College, 2013-2014</w:t>
      </w:r>
    </w:p>
    <w:p w14:paraId="1E1C0B55" w14:textId="77777777" w:rsidR="007F486A" w:rsidRDefault="007F486A" w:rsidP="007F486A">
      <w:pPr>
        <w:widowControl w:val="0"/>
        <w:tabs>
          <w:tab w:val="left" w:pos="1440"/>
        </w:tabs>
        <w:autoSpaceDE w:val="0"/>
        <w:autoSpaceDN w:val="0"/>
        <w:adjustRightInd w:val="0"/>
        <w:ind w:left="1440" w:hanging="1440"/>
        <w:rPr>
          <w:rFonts w:ascii="Arial" w:hAnsi="Arial" w:cs="Arial"/>
          <w:color w:val="FB0007"/>
          <w:sz w:val="21"/>
          <w:szCs w:val="21"/>
        </w:rPr>
      </w:pPr>
      <w:r>
        <w:rPr>
          <w:rFonts w:ascii="Arial" w:hAnsi="Arial" w:cs="Arial"/>
          <w:color w:val="000000"/>
          <w:sz w:val="21"/>
          <w:szCs w:val="21"/>
        </w:rPr>
        <w:t>HNC Computing - B</w:t>
      </w:r>
    </w:p>
    <w:p w14:paraId="34EB8D1A" w14:textId="77777777" w:rsidR="007F486A" w:rsidRDefault="007F486A" w:rsidP="007F486A">
      <w:pPr>
        <w:widowControl w:val="0"/>
        <w:tabs>
          <w:tab w:val="left" w:pos="1440"/>
        </w:tabs>
        <w:autoSpaceDE w:val="0"/>
        <w:autoSpaceDN w:val="0"/>
        <w:adjustRightInd w:val="0"/>
        <w:ind w:left="1440" w:hanging="1440"/>
        <w:rPr>
          <w:rFonts w:ascii="Arial" w:hAnsi="Arial" w:cs="Arial"/>
          <w:color w:val="FB0007"/>
          <w:sz w:val="21"/>
          <w:szCs w:val="21"/>
        </w:rPr>
      </w:pPr>
      <w:r>
        <w:rPr>
          <w:rFonts w:ascii="Arial" w:hAnsi="Arial" w:cs="Arial"/>
          <w:color w:val="FB0007"/>
          <w:sz w:val="21"/>
          <w:szCs w:val="21"/>
        </w:rPr>
        <w:t>List any qualifications gained</w:t>
      </w:r>
    </w:p>
    <w:p w14:paraId="4B90F463" w14:textId="77777777" w:rsidR="007F486A" w:rsidRDefault="007F486A" w:rsidP="007F486A">
      <w:pPr>
        <w:widowControl w:val="0"/>
        <w:tabs>
          <w:tab w:val="left" w:pos="1440"/>
        </w:tabs>
        <w:autoSpaceDE w:val="0"/>
        <w:autoSpaceDN w:val="0"/>
        <w:adjustRightInd w:val="0"/>
        <w:ind w:left="1440" w:hanging="1440"/>
        <w:rPr>
          <w:rFonts w:ascii="Arial" w:hAnsi="Arial" w:cs="Arial"/>
          <w:color w:val="FB0007"/>
          <w:sz w:val="21"/>
          <w:szCs w:val="21"/>
        </w:rPr>
      </w:pPr>
      <w:r>
        <w:rPr>
          <w:rFonts w:ascii="Arial" w:hAnsi="Arial" w:cs="Arial"/>
          <w:color w:val="FB0007"/>
          <w:sz w:val="21"/>
          <w:szCs w:val="21"/>
        </w:rPr>
        <w:t>College Name dates (if applicable)</w:t>
      </w:r>
    </w:p>
    <w:p w14:paraId="12FC60EB" w14:textId="77777777" w:rsidR="007F486A" w:rsidRDefault="007F486A" w:rsidP="007F486A">
      <w:pPr>
        <w:widowControl w:val="0"/>
        <w:tabs>
          <w:tab w:val="left" w:pos="1440"/>
        </w:tabs>
        <w:autoSpaceDE w:val="0"/>
        <w:autoSpaceDN w:val="0"/>
        <w:adjustRightInd w:val="0"/>
        <w:ind w:left="1440" w:hanging="1440"/>
        <w:rPr>
          <w:rFonts w:ascii="Arial" w:hAnsi="Arial" w:cs="Arial"/>
          <w:color w:val="FB0007"/>
          <w:sz w:val="21"/>
          <w:szCs w:val="21"/>
        </w:rPr>
      </w:pPr>
    </w:p>
    <w:p w14:paraId="771EE0DF" w14:textId="77777777" w:rsidR="007F486A" w:rsidRDefault="007F486A" w:rsidP="007F486A">
      <w:pPr>
        <w:widowControl w:val="0"/>
        <w:tabs>
          <w:tab w:val="left" w:pos="1440"/>
        </w:tabs>
        <w:autoSpaceDE w:val="0"/>
        <w:autoSpaceDN w:val="0"/>
        <w:adjustRightInd w:val="0"/>
        <w:ind w:left="1440" w:hanging="1440"/>
        <w:rPr>
          <w:rFonts w:ascii="Arial" w:hAnsi="Arial" w:cs="Arial"/>
          <w:color w:val="FB0007"/>
          <w:sz w:val="21"/>
          <w:szCs w:val="21"/>
        </w:rPr>
      </w:pPr>
      <w:r>
        <w:rPr>
          <w:rFonts w:ascii="Arial" w:hAnsi="Arial" w:cs="Arial"/>
          <w:color w:val="000000"/>
          <w:sz w:val="21"/>
          <w:szCs w:val="21"/>
        </w:rPr>
        <w:t>West Calder High School, 2006-2012</w:t>
      </w:r>
    </w:p>
    <w:p w14:paraId="76A5D27B" w14:textId="77777777" w:rsidR="007F486A" w:rsidRDefault="007F486A" w:rsidP="007F486A">
      <w:pPr>
        <w:widowControl w:val="0"/>
        <w:tabs>
          <w:tab w:val="left" w:pos="1440"/>
        </w:tabs>
        <w:autoSpaceDE w:val="0"/>
        <w:autoSpaceDN w:val="0"/>
        <w:adjustRightInd w:val="0"/>
        <w:rPr>
          <w:rFonts w:ascii="Arial" w:hAnsi="Arial" w:cs="Arial"/>
          <w:color w:val="000000"/>
          <w:sz w:val="21"/>
          <w:szCs w:val="21"/>
        </w:rPr>
      </w:pPr>
      <w:r>
        <w:rPr>
          <w:rFonts w:ascii="Arial" w:hAnsi="Arial" w:cs="Arial"/>
          <w:color w:val="FB0007"/>
          <w:sz w:val="21"/>
          <w:szCs w:val="21"/>
        </w:rPr>
        <w:t>List qualifications gained (do not include GCSE results if you have a Degree qualification)</w:t>
      </w:r>
    </w:p>
    <w:p w14:paraId="5288A21B" w14:textId="77777777" w:rsidR="007F486A" w:rsidRDefault="007F486A" w:rsidP="007F486A">
      <w:pPr>
        <w:widowControl w:val="0"/>
        <w:tabs>
          <w:tab w:val="left" w:pos="1440"/>
        </w:tabs>
        <w:autoSpaceDE w:val="0"/>
        <w:autoSpaceDN w:val="0"/>
        <w:adjustRightInd w:val="0"/>
        <w:ind w:left="1440" w:hanging="1440"/>
        <w:rPr>
          <w:rFonts w:ascii="Arial" w:hAnsi="Arial" w:cs="Arial"/>
          <w:color w:val="FB0007"/>
          <w:sz w:val="21"/>
          <w:szCs w:val="21"/>
        </w:rPr>
      </w:pPr>
      <w:r>
        <w:rPr>
          <w:rFonts w:ascii="Arial" w:hAnsi="Arial" w:cs="Arial"/>
          <w:color w:val="FB0007"/>
          <w:sz w:val="21"/>
          <w:szCs w:val="21"/>
        </w:rPr>
        <w:t>School Name: dates (if applicable)</w:t>
      </w:r>
    </w:p>
    <w:p w14:paraId="5EBFD586" w14:textId="77777777" w:rsidR="007F486A" w:rsidRDefault="007F486A" w:rsidP="007F486A">
      <w:pPr>
        <w:widowControl w:val="0"/>
        <w:autoSpaceDE w:val="0"/>
        <w:autoSpaceDN w:val="0"/>
        <w:adjustRightInd w:val="0"/>
        <w:jc w:val="both"/>
        <w:rPr>
          <w:rFonts w:ascii="Arial" w:hAnsi="Arial" w:cs="Arial"/>
          <w:color w:val="FB0007"/>
          <w:sz w:val="21"/>
          <w:szCs w:val="21"/>
        </w:rPr>
      </w:pPr>
    </w:p>
    <w:p w14:paraId="006F6F38" w14:textId="77777777" w:rsidR="007F486A" w:rsidRDefault="007F486A" w:rsidP="007F486A">
      <w:pPr>
        <w:widowControl w:val="0"/>
        <w:autoSpaceDE w:val="0"/>
        <w:autoSpaceDN w:val="0"/>
        <w:adjustRightInd w:val="0"/>
        <w:jc w:val="both"/>
        <w:rPr>
          <w:rFonts w:ascii="Arial" w:hAnsi="Arial" w:cs="Arial"/>
          <w:color w:val="000000"/>
          <w:sz w:val="21"/>
          <w:szCs w:val="21"/>
        </w:rPr>
      </w:pPr>
      <w:r>
        <w:rPr>
          <w:rFonts w:ascii="Arial" w:hAnsi="Arial" w:cs="Arial"/>
          <w:color w:val="FB0007"/>
          <w:sz w:val="21"/>
          <w:szCs w:val="21"/>
        </w:rPr>
        <w:t>Employers will always review the education section.   Include details of the qualifications and training you do have.  If you are concerned about your lack of qualifications don't worry, many highly regarded business professionals do not have academic qualifications.   Employers generally value experience over education</w:t>
      </w:r>
      <w:r>
        <w:rPr>
          <w:rFonts w:ascii="Arial" w:hAnsi="Arial" w:cs="Arial"/>
          <w:color w:val="000000"/>
          <w:sz w:val="21"/>
          <w:szCs w:val="21"/>
        </w:rPr>
        <w:t>.</w:t>
      </w:r>
    </w:p>
    <w:p w14:paraId="4E0A5C48" w14:textId="77777777" w:rsidR="007F486A" w:rsidRDefault="007F486A" w:rsidP="007F486A">
      <w:pPr>
        <w:widowControl w:val="0"/>
        <w:tabs>
          <w:tab w:val="right" w:pos="9044"/>
        </w:tabs>
        <w:autoSpaceDE w:val="0"/>
        <w:autoSpaceDN w:val="0"/>
        <w:adjustRightInd w:val="0"/>
        <w:rPr>
          <w:rFonts w:ascii="Arial" w:hAnsi="Arial" w:cs="Arial"/>
          <w:color w:val="000000"/>
          <w:sz w:val="21"/>
          <w:szCs w:val="21"/>
        </w:rPr>
      </w:pPr>
    </w:p>
    <w:p w14:paraId="7E83250C" w14:textId="77777777" w:rsidR="007F486A" w:rsidRDefault="007F486A" w:rsidP="007F486A">
      <w:pPr>
        <w:widowControl w:val="0"/>
        <w:tabs>
          <w:tab w:val="right" w:pos="9044"/>
        </w:tabs>
        <w:autoSpaceDE w:val="0"/>
        <w:autoSpaceDN w:val="0"/>
        <w:adjustRightInd w:val="0"/>
        <w:spacing w:after="60"/>
        <w:rPr>
          <w:rFonts w:ascii="Arial" w:hAnsi="Arial" w:cs="Arial"/>
          <w:b/>
          <w:bCs/>
          <w:color w:val="000000"/>
          <w:sz w:val="21"/>
          <w:szCs w:val="21"/>
        </w:rPr>
      </w:pPr>
      <w:r>
        <w:rPr>
          <w:rFonts w:ascii="Arial" w:hAnsi="Arial" w:cs="Arial"/>
          <w:b/>
          <w:bCs/>
          <w:color w:val="000000"/>
          <w:sz w:val="21"/>
          <w:szCs w:val="21"/>
        </w:rPr>
        <w:t xml:space="preserve">CORE SKILLS </w:t>
      </w:r>
    </w:p>
    <w:p w14:paraId="08314270" w14:textId="77777777" w:rsidR="007F486A" w:rsidRDefault="007F486A" w:rsidP="007F486A">
      <w:pPr>
        <w:widowControl w:val="0"/>
        <w:numPr>
          <w:ilvl w:val="0"/>
          <w:numId w:val="5"/>
        </w:numPr>
        <w:tabs>
          <w:tab w:val="left" w:pos="360"/>
          <w:tab w:val="left" w:pos="720"/>
          <w:tab w:val="right" w:pos="9044"/>
        </w:tabs>
        <w:autoSpaceDE w:val="0"/>
        <w:autoSpaceDN w:val="0"/>
        <w:adjustRightInd w:val="0"/>
        <w:spacing w:after="60"/>
        <w:ind w:hanging="720"/>
        <w:rPr>
          <w:rFonts w:ascii="Arial" w:hAnsi="Arial" w:cs="Arial"/>
          <w:color w:val="FB0007"/>
          <w:sz w:val="21"/>
          <w:szCs w:val="21"/>
        </w:rPr>
      </w:pPr>
      <w:r>
        <w:rPr>
          <w:rFonts w:ascii="Arial" w:hAnsi="Arial" w:cs="Arial"/>
          <w:color w:val="FB0007"/>
          <w:sz w:val="21"/>
          <w:szCs w:val="21"/>
        </w:rPr>
        <w:t xml:space="preserve">Include details of all skill you </w:t>
      </w:r>
      <w:proofErr w:type="gramStart"/>
      <w:r>
        <w:rPr>
          <w:rFonts w:ascii="Arial" w:hAnsi="Arial" w:cs="Arial"/>
          <w:color w:val="FB0007"/>
          <w:sz w:val="21"/>
          <w:szCs w:val="21"/>
        </w:rPr>
        <w:t>have to</w:t>
      </w:r>
      <w:proofErr w:type="gramEnd"/>
      <w:r>
        <w:rPr>
          <w:rFonts w:ascii="Arial" w:hAnsi="Arial" w:cs="Arial"/>
          <w:color w:val="FB0007"/>
          <w:sz w:val="21"/>
          <w:szCs w:val="21"/>
        </w:rPr>
        <w:t xml:space="preserve"> offer potential employers. </w:t>
      </w:r>
    </w:p>
    <w:p w14:paraId="64CE6694" w14:textId="77777777" w:rsidR="007F486A" w:rsidRDefault="007F486A" w:rsidP="007F486A">
      <w:pPr>
        <w:widowControl w:val="0"/>
        <w:numPr>
          <w:ilvl w:val="0"/>
          <w:numId w:val="5"/>
        </w:numPr>
        <w:tabs>
          <w:tab w:val="left" w:pos="360"/>
          <w:tab w:val="left" w:pos="720"/>
          <w:tab w:val="right" w:pos="9044"/>
        </w:tabs>
        <w:autoSpaceDE w:val="0"/>
        <w:autoSpaceDN w:val="0"/>
        <w:adjustRightInd w:val="0"/>
        <w:spacing w:after="60"/>
        <w:ind w:hanging="720"/>
        <w:rPr>
          <w:rFonts w:ascii="Arial" w:hAnsi="Arial" w:cs="Arial"/>
          <w:color w:val="FB0007"/>
          <w:sz w:val="21"/>
          <w:szCs w:val="21"/>
        </w:rPr>
      </w:pPr>
      <w:r>
        <w:rPr>
          <w:rFonts w:ascii="Arial" w:hAnsi="Arial" w:cs="Arial"/>
          <w:color w:val="FB0007"/>
          <w:sz w:val="21"/>
          <w:szCs w:val="21"/>
        </w:rPr>
        <w:t xml:space="preserve">Include details of all skill you </w:t>
      </w:r>
      <w:proofErr w:type="gramStart"/>
      <w:r>
        <w:rPr>
          <w:rFonts w:ascii="Arial" w:hAnsi="Arial" w:cs="Arial"/>
          <w:color w:val="FB0007"/>
          <w:sz w:val="21"/>
          <w:szCs w:val="21"/>
        </w:rPr>
        <w:t>have to</w:t>
      </w:r>
      <w:proofErr w:type="gramEnd"/>
      <w:r>
        <w:rPr>
          <w:rFonts w:ascii="Arial" w:hAnsi="Arial" w:cs="Arial"/>
          <w:color w:val="FB0007"/>
          <w:sz w:val="21"/>
          <w:szCs w:val="21"/>
        </w:rPr>
        <w:t xml:space="preserve"> offer potential employers.</w:t>
      </w:r>
    </w:p>
    <w:p w14:paraId="5D4215D4" w14:textId="77777777" w:rsidR="007F486A" w:rsidRDefault="007F486A" w:rsidP="007F486A">
      <w:pPr>
        <w:widowControl w:val="0"/>
        <w:numPr>
          <w:ilvl w:val="0"/>
          <w:numId w:val="5"/>
        </w:numPr>
        <w:tabs>
          <w:tab w:val="left" w:pos="360"/>
          <w:tab w:val="left" w:pos="720"/>
          <w:tab w:val="right" w:pos="9044"/>
        </w:tabs>
        <w:autoSpaceDE w:val="0"/>
        <w:autoSpaceDN w:val="0"/>
        <w:adjustRightInd w:val="0"/>
        <w:spacing w:after="60"/>
        <w:ind w:hanging="720"/>
        <w:rPr>
          <w:rFonts w:ascii="Arial" w:hAnsi="Arial" w:cs="Arial"/>
          <w:color w:val="FB0007"/>
          <w:sz w:val="21"/>
          <w:szCs w:val="21"/>
        </w:rPr>
      </w:pPr>
      <w:r>
        <w:rPr>
          <w:rFonts w:ascii="Arial" w:hAnsi="Arial" w:cs="Arial"/>
          <w:color w:val="FB0007"/>
          <w:sz w:val="21"/>
          <w:szCs w:val="21"/>
        </w:rPr>
        <w:t xml:space="preserve">Include details of all skill you </w:t>
      </w:r>
      <w:proofErr w:type="gramStart"/>
      <w:r>
        <w:rPr>
          <w:rFonts w:ascii="Arial" w:hAnsi="Arial" w:cs="Arial"/>
          <w:color w:val="FB0007"/>
          <w:sz w:val="21"/>
          <w:szCs w:val="21"/>
        </w:rPr>
        <w:t>have to</w:t>
      </w:r>
      <w:proofErr w:type="gramEnd"/>
      <w:r>
        <w:rPr>
          <w:rFonts w:ascii="Arial" w:hAnsi="Arial" w:cs="Arial"/>
          <w:color w:val="FB0007"/>
          <w:sz w:val="21"/>
          <w:szCs w:val="21"/>
        </w:rPr>
        <w:t xml:space="preserve"> offer potential employers.</w:t>
      </w:r>
    </w:p>
    <w:p w14:paraId="4B4C4C98" w14:textId="77777777" w:rsidR="007F486A" w:rsidRDefault="007F486A" w:rsidP="007F486A">
      <w:pPr>
        <w:widowControl w:val="0"/>
        <w:numPr>
          <w:ilvl w:val="0"/>
          <w:numId w:val="5"/>
        </w:numPr>
        <w:tabs>
          <w:tab w:val="left" w:pos="360"/>
          <w:tab w:val="left" w:pos="720"/>
          <w:tab w:val="right" w:pos="9044"/>
        </w:tabs>
        <w:autoSpaceDE w:val="0"/>
        <w:autoSpaceDN w:val="0"/>
        <w:adjustRightInd w:val="0"/>
        <w:spacing w:after="60"/>
        <w:ind w:hanging="720"/>
        <w:rPr>
          <w:rFonts w:ascii="Arial" w:hAnsi="Arial" w:cs="Arial"/>
          <w:color w:val="000000"/>
          <w:sz w:val="21"/>
          <w:szCs w:val="21"/>
        </w:rPr>
      </w:pPr>
      <w:r>
        <w:rPr>
          <w:rFonts w:ascii="Arial" w:hAnsi="Arial" w:cs="Arial"/>
          <w:color w:val="000000"/>
          <w:sz w:val="21"/>
          <w:szCs w:val="21"/>
        </w:rPr>
        <w:t>Example: IT Skills: Microsoft Office: Word, Excel, PowerPoint, Outlook and Explorer</w:t>
      </w:r>
    </w:p>
    <w:p w14:paraId="4923303F" w14:textId="77777777" w:rsidR="007F486A" w:rsidRDefault="007F486A" w:rsidP="007F486A">
      <w:pPr>
        <w:widowControl w:val="0"/>
        <w:numPr>
          <w:ilvl w:val="0"/>
          <w:numId w:val="5"/>
        </w:numPr>
        <w:tabs>
          <w:tab w:val="left" w:pos="360"/>
          <w:tab w:val="left" w:pos="720"/>
          <w:tab w:val="right" w:pos="9044"/>
        </w:tabs>
        <w:autoSpaceDE w:val="0"/>
        <w:autoSpaceDN w:val="0"/>
        <w:adjustRightInd w:val="0"/>
        <w:spacing w:after="60"/>
        <w:ind w:hanging="720"/>
        <w:rPr>
          <w:rFonts w:ascii="Arial" w:hAnsi="Arial" w:cs="Arial"/>
          <w:color w:val="000000"/>
          <w:sz w:val="21"/>
          <w:szCs w:val="21"/>
        </w:rPr>
      </w:pPr>
      <w:r>
        <w:rPr>
          <w:rFonts w:ascii="Arial" w:hAnsi="Arial" w:cs="Arial"/>
          <w:color w:val="000000"/>
          <w:sz w:val="21"/>
          <w:szCs w:val="21"/>
        </w:rPr>
        <w:t xml:space="preserve">Example: Well developed analytical and numerical ability. </w:t>
      </w:r>
    </w:p>
    <w:p w14:paraId="65FEB03C" w14:textId="77777777" w:rsidR="007F486A" w:rsidRDefault="007F486A" w:rsidP="007F486A">
      <w:pPr>
        <w:widowControl w:val="0"/>
        <w:tabs>
          <w:tab w:val="right" w:pos="9044"/>
        </w:tabs>
        <w:autoSpaceDE w:val="0"/>
        <w:autoSpaceDN w:val="0"/>
        <w:adjustRightInd w:val="0"/>
        <w:jc w:val="both"/>
        <w:rPr>
          <w:rFonts w:ascii="Arial" w:hAnsi="Arial" w:cs="Arial"/>
          <w:color w:val="000000"/>
          <w:sz w:val="21"/>
          <w:szCs w:val="21"/>
        </w:rPr>
      </w:pPr>
    </w:p>
    <w:p w14:paraId="76BBD558" w14:textId="77777777" w:rsidR="007F486A" w:rsidRDefault="007F486A" w:rsidP="007F486A">
      <w:pPr>
        <w:widowControl w:val="0"/>
        <w:tabs>
          <w:tab w:val="right" w:pos="9044"/>
        </w:tabs>
        <w:autoSpaceDE w:val="0"/>
        <w:autoSpaceDN w:val="0"/>
        <w:adjustRightInd w:val="0"/>
        <w:spacing w:after="60"/>
        <w:rPr>
          <w:rFonts w:ascii="Arial" w:hAnsi="Arial" w:cs="Arial"/>
          <w:b/>
          <w:bCs/>
          <w:color w:val="000000"/>
          <w:sz w:val="21"/>
          <w:szCs w:val="21"/>
        </w:rPr>
      </w:pPr>
      <w:r>
        <w:rPr>
          <w:rFonts w:ascii="Arial" w:hAnsi="Arial" w:cs="Arial"/>
          <w:b/>
          <w:bCs/>
          <w:color w:val="000000"/>
          <w:sz w:val="21"/>
          <w:szCs w:val="21"/>
        </w:rPr>
        <w:t>INTERESTS</w:t>
      </w:r>
    </w:p>
    <w:p w14:paraId="1EF49239" w14:textId="77777777" w:rsidR="007F486A" w:rsidRDefault="007F486A" w:rsidP="007F486A">
      <w:pPr>
        <w:widowControl w:val="0"/>
        <w:tabs>
          <w:tab w:val="right" w:pos="9044"/>
        </w:tabs>
        <w:autoSpaceDE w:val="0"/>
        <w:autoSpaceDN w:val="0"/>
        <w:adjustRightInd w:val="0"/>
        <w:jc w:val="both"/>
        <w:rPr>
          <w:rFonts w:ascii="Arial" w:hAnsi="Arial" w:cs="Arial"/>
          <w:b/>
          <w:bCs/>
          <w:color w:val="000000"/>
          <w:sz w:val="21"/>
          <w:szCs w:val="21"/>
        </w:rPr>
      </w:pPr>
      <w:r>
        <w:rPr>
          <w:rFonts w:ascii="Arial" w:hAnsi="Arial" w:cs="Arial"/>
          <w:color w:val="000000"/>
          <w:sz w:val="21"/>
          <w:szCs w:val="21"/>
        </w:rPr>
        <w:t>Gaming, programming, making YouTube videos, football, snooker, attending gigs, playing guitar, working out, learning new skills e.g. web and mobile development</w:t>
      </w:r>
    </w:p>
    <w:p w14:paraId="279A54EC" w14:textId="77777777" w:rsidR="007F486A" w:rsidRDefault="007F486A" w:rsidP="007F486A">
      <w:pPr>
        <w:widowControl w:val="0"/>
        <w:tabs>
          <w:tab w:val="right" w:pos="9044"/>
        </w:tabs>
        <w:autoSpaceDE w:val="0"/>
        <w:autoSpaceDN w:val="0"/>
        <w:adjustRightInd w:val="0"/>
        <w:jc w:val="both"/>
        <w:rPr>
          <w:rFonts w:ascii="Arial" w:hAnsi="Arial" w:cs="Arial"/>
          <w:color w:val="000000"/>
          <w:sz w:val="21"/>
          <w:szCs w:val="21"/>
        </w:rPr>
      </w:pPr>
      <w:r>
        <w:rPr>
          <w:rFonts w:ascii="Arial" w:hAnsi="Arial" w:cs="Arial"/>
          <w:color w:val="FB0007"/>
          <w:sz w:val="21"/>
          <w:szCs w:val="21"/>
        </w:rPr>
        <w:t>Include brief details of interests if you have the space on your document however avoid phrases including 'socialising', 'partying' etc.</w:t>
      </w:r>
    </w:p>
    <w:p w14:paraId="66B8AEC2" w14:textId="77777777" w:rsidR="007F486A" w:rsidRDefault="007F486A" w:rsidP="007F486A">
      <w:pPr>
        <w:widowControl w:val="0"/>
        <w:tabs>
          <w:tab w:val="right" w:pos="9044"/>
        </w:tabs>
        <w:autoSpaceDE w:val="0"/>
        <w:autoSpaceDN w:val="0"/>
        <w:adjustRightInd w:val="0"/>
        <w:jc w:val="both"/>
        <w:rPr>
          <w:rFonts w:ascii="Arial" w:hAnsi="Arial" w:cs="Arial"/>
          <w:color w:val="FB0007"/>
          <w:sz w:val="21"/>
          <w:szCs w:val="21"/>
        </w:rPr>
      </w:pPr>
    </w:p>
    <w:p w14:paraId="56153E30" w14:textId="77777777" w:rsidR="007F486A" w:rsidRDefault="007F486A" w:rsidP="007F486A">
      <w:pPr>
        <w:widowControl w:val="0"/>
        <w:tabs>
          <w:tab w:val="right" w:pos="9044"/>
        </w:tabs>
        <w:autoSpaceDE w:val="0"/>
        <w:autoSpaceDN w:val="0"/>
        <w:adjustRightInd w:val="0"/>
        <w:jc w:val="both"/>
        <w:rPr>
          <w:rFonts w:ascii="Arial" w:hAnsi="Arial" w:cs="Arial"/>
          <w:color w:val="000000"/>
          <w:sz w:val="21"/>
          <w:szCs w:val="21"/>
        </w:rPr>
      </w:pPr>
      <w:r>
        <w:rPr>
          <w:rFonts w:ascii="Arial" w:hAnsi="Arial" w:cs="Arial"/>
          <w:color w:val="000000"/>
          <w:sz w:val="21"/>
          <w:szCs w:val="21"/>
        </w:rPr>
        <w:t>References available on request</w:t>
      </w:r>
    </w:p>
    <w:p w14:paraId="07FF9EFE" w14:textId="77777777" w:rsidR="007F486A" w:rsidRDefault="007F486A" w:rsidP="007F486A">
      <w:pPr>
        <w:widowControl w:val="0"/>
        <w:tabs>
          <w:tab w:val="right" w:pos="9044"/>
        </w:tabs>
        <w:autoSpaceDE w:val="0"/>
        <w:autoSpaceDN w:val="0"/>
        <w:adjustRightInd w:val="0"/>
        <w:jc w:val="both"/>
        <w:rPr>
          <w:rFonts w:ascii="Arial" w:hAnsi="Arial" w:cs="Arial"/>
          <w:color w:val="FB0007"/>
          <w:sz w:val="21"/>
          <w:szCs w:val="21"/>
        </w:rPr>
      </w:pPr>
    </w:p>
    <w:p w14:paraId="74832ACC" w14:textId="77777777" w:rsidR="007F486A" w:rsidRDefault="007F486A" w:rsidP="007F486A">
      <w:pPr>
        <w:widowControl w:val="0"/>
        <w:tabs>
          <w:tab w:val="right" w:pos="9044"/>
        </w:tabs>
        <w:autoSpaceDE w:val="0"/>
        <w:autoSpaceDN w:val="0"/>
        <w:adjustRightInd w:val="0"/>
        <w:jc w:val="both"/>
        <w:rPr>
          <w:rFonts w:ascii="Arial" w:hAnsi="Arial" w:cs="Arial"/>
          <w:color w:val="FB0007"/>
          <w:sz w:val="21"/>
          <w:szCs w:val="21"/>
        </w:rPr>
      </w:pPr>
      <w:r>
        <w:rPr>
          <w:rFonts w:ascii="Arial" w:hAnsi="Arial" w:cs="Arial"/>
          <w:color w:val="FB0007"/>
          <w:sz w:val="21"/>
          <w:szCs w:val="21"/>
        </w:rPr>
        <w:t xml:space="preserve">Privacy and identity theft have become an issue in recent years and it is best to protect the details of your referees, do not include their contact information on your CV.  Employers don't need this information within the early stages of the recruitment process. </w:t>
      </w:r>
    </w:p>
    <w:p w14:paraId="670DBA9C" w14:textId="77777777" w:rsidR="007F486A" w:rsidRDefault="007F486A" w:rsidP="007F486A">
      <w:pPr>
        <w:widowControl w:val="0"/>
        <w:tabs>
          <w:tab w:val="right" w:pos="9044"/>
        </w:tabs>
        <w:autoSpaceDE w:val="0"/>
        <w:autoSpaceDN w:val="0"/>
        <w:adjustRightInd w:val="0"/>
        <w:jc w:val="both"/>
        <w:rPr>
          <w:rFonts w:ascii="Arial" w:hAnsi="Arial" w:cs="Arial"/>
          <w:color w:val="FB0007"/>
          <w:sz w:val="21"/>
          <w:szCs w:val="21"/>
        </w:rPr>
      </w:pPr>
    </w:p>
    <w:p w14:paraId="14BCDF19" w14:textId="77777777" w:rsidR="007F486A" w:rsidRDefault="007F486A" w:rsidP="007F486A">
      <w:pPr>
        <w:widowControl w:val="0"/>
        <w:tabs>
          <w:tab w:val="right" w:pos="9044"/>
        </w:tabs>
        <w:autoSpaceDE w:val="0"/>
        <w:autoSpaceDN w:val="0"/>
        <w:adjustRightInd w:val="0"/>
        <w:jc w:val="both"/>
        <w:rPr>
          <w:rFonts w:ascii="Arial" w:hAnsi="Arial" w:cs="Arial"/>
          <w:color w:val="FB0007"/>
          <w:sz w:val="21"/>
          <w:szCs w:val="21"/>
        </w:rPr>
      </w:pPr>
    </w:p>
    <w:p w14:paraId="2CC76F31" w14:textId="77777777" w:rsidR="007F486A" w:rsidRDefault="007F486A" w:rsidP="007F486A">
      <w:pPr>
        <w:widowControl w:val="0"/>
        <w:tabs>
          <w:tab w:val="right" w:pos="9044"/>
        </w:tabs>
        <w:autoSpaceDE w:val="0"/>
        <w:autoSpaceDN w:val="0"/>
        <w:adjustRightInd w:val="0"/>
        <w:jc w:val="both"/>
        <w:rPr>
          <w:rFonts w:ascii="Arial" w:hAnsi="Arial" w:cs="Arial"/>
          <w:color w:val="FB0007"/>
          <w:sz w:val="21"/>
          <w:szCs w:val="21"/>
        </w:rPr>
      </w:pPr>
    </w:p>
    <w:p w14:paraId="7A016B9C" w14:textId="77777777" w:rsidR="002257B1" w:rsidRDefault="007F486A" w:rsidP="007F486A">
      <w:r>
        <w:rPr>
          <w:rFonts w:ascii="Arial" w:hAnsi="Arial" w:cs="Arial"/>
          <w:b/>
          <w:bCs/>
          <w:color w:val="000000"/>
          <w:sz w:val="21"/>
          <w:szCs w:val="21"/>
        </w:rPr>
        <w:t xml:space="preserve">Want more help? </w:t>
      </w:r>
      <w:hyperlink r:id="rId5" w:history="1">
        <w:r>
          <w:rPr>
            <w:rFonts w:ascii="Arial" w:hAnsi="Arial" w:cs="Arial"/>
            <w:b/>
            <w:bCs/>
            <w:color w:val="0000FF"/>
            <w:sz w:val="21"/>
            <w:szCs w:val="21"/>
            <w:u w:val="single" w:color="0000FF"/>
          </w:rPr>
          <w:t>Talk to the experts from Fuller CV and get a free CV review</w:t>
        </w:r>
      </w:hyperlink>
      <w:r>
        <w:rPr>
          <w:rFonts w:ascii="Arial" w:hAnsi="Arial" w:cs="Arial"/>
          <w:b/>
          <w:bCs/>
          <w:color w:val="000000"/>
          <w:sz w:val="21"/>
          <w:szCs w:val="21"/>
        </w:rPr>
        <w:t>.</w:t>
      </w:r>
      <w:bookmarkStart w:id="0" w:name="_GoBack"/>
      <w:bookmarkEnd w:id="0"/>
    </w:p>
    <w:sectPr w:rsidR="002257B1" w:rsidSect="00D3095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86A"/>
    <w:rsid w:val="00531930"/>
    <w:rsid w:val="007F486A"/>
    <w:rsid w:val="00D3095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07F47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hefullercv.com/pages/services/free_cv_review?id=1019"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856</Words>
  <Characters>4882</Characters>
  <Application>Microsoft Macintosh Word</Application>
  <DocSecurity>0</DocSecurity>
  <Lines>40</Lines>
  <Paragraphs>11</Paragraphs>
  <ScaleCrop>false</ScaleCrop>
  <LinksUpToDate>false</LinksUpToDate>
  <CharactersWithSpaces>5727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O'FLAHERTY Zoe</dc:creator>
  <cp:keywords/>
  <dc:description/>
  <cp:lastModifiedBy>O'FLAHERTY Zoe</cp:lastModifiedBy>
  <cp:revision>1</cp:revision>
  <dcterms:created xsi:type="dcterms:W3CDTF">2017-08-16T00:14:00Z</dcterms:created>
  <dcterms:modified xsi:type="dcterms:W3CDTF">2017-08-16T00:14:00Z</dcterms:modified>
</cp:coreProperties>
</file>